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B37DE" w:rsidRDefault="00D36249">
      <w:pPr>
        <w:ind w:left="360"/>
        <w:jc w:val="center"/>
        <w:rPr>
          <w:rFonts w:ascii="Trebuchet MS" w:eastAsia="Trebuchet MS" w:hAnsi="Trebuchet MS" w:cs="Trebuchet MS"/>
          <w:b/>
          <w:bCs/>
          <w:shadow/>
          <w:sz w:val="40"/>
        </w:rPr>
      </w:pPr>
      <w:r w:rsidRPr="00D3624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pt;margin-top:-18pt;width:150.3pt;height:55.55pt;z-index:-251658752;mso-wrap-style:none;mso-wrap-distance-left:9.05pt;mso-wrap-distance-right:9.05pt" stroked="f">
            <v:fill color2="black"/>
            <v:textbox style="mso-next-textbox:#_x0000_s1026;mso-fit-shape-to-text:t" inset="0,0,0,0">
              <w:txbxContent>
                <w:p w:rsidR="00EC41BB" w:rsidRDefault="00EC41BB">
                  <w:r>
                    <w:rPr>
                      <w:rFonts w:ascii="Tahoma" w:eastAsia="Arial Unicode MS" w:hAnsi="Tahoma" w:cs="Tahoma"/>
                      <w:noProof/>
                      <w:sz w:val="70"/>
                      <w:lang w:eastAsia="pt-BR"/>
                    </w:rPr>
                    <w:drawing>
                      <wp:inline distT="0" distB="0" distL="0" distR="0">
                        <wp:extent cx="1905000" cy="704850"/>
                        <wp:effectExtent l="19050" t="0" r="0" b="0"/>
                        <wp:docPr id="1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704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B37DE">
        <w:rPr>
          <w:rFonts w:ascii="Trebuchet MS" w:eastAsia="Trebuchet MS" w:hAnsi="Trebuchet MS" w:cs="Trebuchet MS"/>
          <w:b/>
          <w:bCs/>
          <w:shadow/>
          <w:sz w:val="40"/>
        </w:rPr>
        <w:t xml:space="preserve">      </w:t>
      </w:r>
    </w:p>
    <w:p w:rsidR="009046DC" w:rsidRDefault="009046DC">
      <w:pPr>
        <w:ind w:left="360"/>
        <w:jc w:val="center"/>
        <w:rPr>
          <w:rFonts w:ascii="Trebuchet MS" w:eastAsia="Trebuchet MS" w:hAnsi="Trebuchet MS" w:cs="Trebuchet MS"/>
          <w:b/>
          <w:bCs/>
          <w:shadow/>
          <w:sz w:val="40"/>
        </w:rPr>
      </w:pPr>
    </w:p>
    <w:p w:rsidR="009046DC" w:rsidRDefault="009046DC" w:rsidP="00856961">
      <w:pPr>
        <w:pStyle w:val="Ttulo1"/>
        <w:spacing w:line="480" w:lineRule="auto"/>
        <w:rPr>
          <w:rFonts w:ascii="Verdana" w:hAnsi="Verdana"/>
          <w:sz w:val="28"/>
          <w:szCs w:val="28"/>
          <w:lang w:eastAsia="pt-BR"/>
        </w:rPr>
      </w:pPr>
      <w:r w:rsidRPr="009046DC">
        <w:rPr>
          <w:rFonts w:ascii="Verdana" w:hAnsi="Verdana"/>
          <w:sz w:val="28"/>
          <w:szCs w:val="28"/>
          <w:lang w:eastAsia="pt-BR"/>
        </w:rPr>
        <w:t>Título do Projeto</w:t>
      </w:r>
      <w:r w:rsidR="00D12B49">
        <w:rPr>
          <w:rFonts w:ascii="Verdana" w:hAnsi="Verdana"/>
          <w:sz w:val="28"/>
          <w:szCs w:val="28"/>
          <w:lang w:eastAsia="pt-BR"/>
        </w:rPr>
        <w:t xml:space="preserve">: </w:t>
      </w:r>
    </w:p>
    <w:p w:rsidR="00D12B49" w:rsidRDefault="00C85688" w:rsidP="00D12B49">
      <w:pPr>
        <w:rPr>
          <w:lang w:eastAsia="pt-BR"/>
        </w:rPr>
      </w:pPr>
      <w:r>
        <w:rPr>
          <w:lang w:eastAsia="pt-BR"/>
        </w:rPr>
        <w:t>Saboreie Receitas</w:t>
      </w:r>
    </w:p>
    <w:p w:rsidR="00D12B49" w:rsidRPr="00D12B49" w:rsidRDefault="00D12B49" w:rsidP="00D12B49">
      <w:pPr>
        <w:rPr>
          <w:lang w:eastAsia="pt-BR"/>
        </w:rPr>
      </w:pPr>
    </w:p>
    <w:p w:rsidR="00D12B49" w:rsidRPr="00D12B49" w:rsidRDefault="00C85688" w:rsidP="00856961">
      <w:pPr>
        <w:pStyle w:val="Ttulo1"/>
        <w:spacing w:line="480" w:lineRule="auto"/>
        <w:rPr>
          <w:rFonts w:ascii="Verdana" w:eastAsia="Trebuchet MS" w:hAnsi="Verdana"/>
          <w:sz w:val="28"/>
          <w:szCs w:val="28"/>
          <w:lang w:eastAsia="pt-BR"/>
        </w:rPr>
      </w:pPr>
      <w:r>
        <w:rPr>
          <w:rFonts w:ascii="Verdana" w:hAnsi="Verdana"/>
          <w:sz w:val="28"/>
          <w:szCs w:val="28"/>
          <w:lang w:eastAsia="pt-BR"/>
        </w:rPr>
        <w:t>Nomes e</w:t>
      </w:r>
      <w:r w:rsidR="009046DC" w:rsidRPr="009046DC">
        <w:rPr>
          <w:rFonts w:ascii="Verdana" w:hAnsi="Verdana"/>
          <w:sz w:val="28"/>
          <w:szCs w:val="28"/>
          <w:lang w:eastAsia="pt-BR"/>
        </w:rPr>
        <w:t>mail dos membros da equipe</w:t>
      </w:r>
    </w:p>
    <w:p w:rsidR="00D12B49" w:rsidRDefault="00D12B49" w:rsidP="00D12B49">
      <w:pPr>
        <w:rPr>
          <w:lang w:eastAsia="pt-BR"/>
        </w:rPr>
      </w:pPr>
      <w:r>
        <w:rPr>
          <w:lang w:eastAsia="pt-BR"/>
        </w:rPr>
        <w:t>Marlon Moreira Luiz – marlon.bsinfo@gmail.com</w:t>
      </w:r>
    </w:p>
    <w:p w:rsidR="00856961" w:rsidRPr="00D12B49" w:rsidRDefault="00856961" w:rsidP="00D12B49">
      <w:pPr>
        <w:rPr>
          <w:lang w:eastAsia="pt-BR"/>
        </w:rPr>
      </w:pPr>
      <w:r w:rsidRPr="00856961">
        <w:rPr>
          <w:rFonts w:ascii="Verdana" w:eastAsia="Trebuchet MS" w:hAnsi="Verdana"/>
          <w:sz w:val="28"/>
          <w:szCs w:val="28"/>
          <w:lang w:eastAsia="pt-BR"/>
        </w:rPr>
        <w:t xml:space="preserve"> </w:t>
      </w:r>
    </w:p>
    <w:p w:rsidR="00856961" w:rsidRPr="009046DC" w:rsidRDefault="00856961" w:rsidP="00856961">
      <w:pPr>
        <w:pStyle w:val="Ttulo1"/>
        <w:spacing w:line="480" w:lineRule="auto"/>
        <w:rPr>
          <w:rFonts w:ascii="Verdana" w:hAnsi="Verdana"/>
          <w:sz w:val="28"/>
          <w:szCs w:val="28"/>
          <w:lang w:eastAsia="pt-BR"/>
        </w:rPr>
      </w:pPr>
      <w:r>
        <w:rPr>
          <w:rFonts w:ascii="Verdana" w:hAnsi="Verdana"/>
          <w:sz w:val="28"/>
          <w:szCs w:val="28"/>
          <w:lang w:eastAsia="pt-BR"/>
        </w:rPr>
        <w:t>Endereço do Projeto</w:t>
      </w:r>
    </w:p>
    <w:p w:rsidR="009046DC" w:rsidRPr="00AF1887" w:rsidRDefault="00AF1887" w:rsidP="00856961">
      <w:pPr>
        <w:pStyle w:val="Ttulo1"/>
        <w:spacing w:line="480" w:lineRule="auto"/>
        <w:rPr>
          <w:rFonts w:ascii="Times New Roman" w:hAnsi="Times New Roman" w:cs="Times New Roman"/>
          <w:b w:val="0"/>
          <w:szCs w:val="24"/>
          <w:lang w:eastAsia="pt-BR"/>
        </w:rPr>
      </w:pPr>
      <w:r w:rsidRPr="00AF1887">
        <w:rPr>
          <w:rFonts w:ascii="Times New Roman" w:hAnsi="Times New Roman" w:cs="Times New Roman"/>
          <w:b w:val="0"/>
          <w:szCs w:val="24"/>
          <w:lang w:eastAsia="pt-BR"/>
        </w:rPr>
        <w:t>https://github.com/</w:t>
      </w:r>
      <w:r w:rsidR="00103077">
        <w:rPr>
          <w:rFonts w:ascii="Times New Roman" w:hAnsi="Times New Roman" w:cs="Times New Roman"/>
          <w:b w:val="0"/>
          <w:szCs w:val="24"/>
          <w:lang w:eastAsia="pt-BR"/>
        </w:rPr>
        <w:t>marlonmoreira75/receitas</w:t>
      </w:r>
    </w:p>
    <w:p w:rsidR="009046DC" w:rsidRDefault="009046DC" w:rsidP="00856961">
      <w:pPr>
        <w:pStyle w:val="Ttulo1"/>
        <w:spacing w:line="480" w:lineRule="auto"/>
        <w:rPr>
          <w:rFonts w:ascii="Verdana" w:hAnsi="Verdana"/>
          <w:sz w:val="28"/>
          <w:szCs w:val="28"/>
          <w:lang w:eastAsia="pt-BR"/>
        </w:rPr>
      </w:pPr>
      <w:r w:rsidRPr="009046DC">
        <w:rPr>
          <w:rFonts w:ascii="Verdana" w:hAnsi="Verdana"/>
          <w:sz w:val="28"/>
          <w:szCs w:val="28"/>
          <w:lang w:eastAsia="pt-BR"/>
        </w:rPr>
        <w:t>Breve descrição do projeto</w:t>
      </w:r>
    </w:p>
    <w:p w:rsidR="00C85688" w:rsidRDefault="00D12B49" w:rsidP="00D12B49">
      <w:pPr>
        <w:rPr>
          <w:lang w:eastAsia="pt-BR"/>
        </w:rPr>
      </w:pPr>
      <w:r>
        <w:rPr>
          <w:lang w:eastAsia="pt-BR"/>
        </w:rPr>
        <w:t>O objetivo deste projeto é criar uma aplicação web para armazenar receitas culi</w:t>
      </w:r>
      <w:r w:rsidR="00AF1887">
        <w:rPr>
          <w:lang w:eastAsia="pt-BR"/>
        </w:rPr>
        <w:t>nárias dos mais variados tipos com intuito de formar um acervo de receitas.</w:t>
      </w:r>
    </w:p>
    <w:p w:rsidR="00D12B49" w:rsidRPr="00D12B49" w:rsidRDefault="00C85688" w:rsidP="00D12B49">
      <w:pPr>
        <w:rPr>
          <w:lang w:eastAsia="pt-BR"/>
        </w:rPr>
      </w:pPr>
      <w:r>
        <w:rPr>
          <w:lang w:eastAsia="pt-BR"/>
        </w:rPr>
        <w:t>Para que o usuário possa cadastrar uma receita o mesmo precisa se cadastrar no site, estando apto após o cadastro a inserir e visualizar as receitas cadastradas no site.</w:t>
      </w:r>
    </w:p>
    <w:p w:rsidR="009046DC" w:rsidRPr="009046DC" w:rsidRDefault="009046DC" w:rsidP="00856961">
      <w:pPr>
        <w:pStyle w:val="Ttulo1"/>
        <w:spacing w:line="480" w:lineRule="auto"/>
        <w:rPr>
          <w:rFonts w:ascii="Verdana" w:hAnsi="Verdana"/>
          <w:sz w:val="28"/>
          <w:szCs w:val="28"/>
          <w:lang w:eastAsia="pt-BR"/>
        </w:rPr>
      </w:pPr>
    </w:p>
    <w:p w:rsidR="009046DC" w:rsidRDefault="009046DC" w:rsidP="00856961">
      <w:pPr>
        <w:pStyle w:val="Ttulo1"/>
        <w:spacing w:line="480" w:lineRule="auto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9046DC">
        <w:rPr>
          <w:rFonts w:ascii="Verdana" w:hAnsi="Verdana"/>
          <w:color w:val="000000"/>
          <w:sz w:val="28"/>
          <w:szCs w:val="28"/>
          <w:shd w:val="clear" w:color="auto" w:fill="FFFFFF"/>
        </w:rPr>
        <w:t>Breve descrição das ferramentas usadas e porquê?</w:t>
      </w:r>
    </w:p>
    <w:p w:rsidR="009046DC" w:rsidRDefault="00C85688" w:rsidP="00856961">
      <w:pPr>
        <w:spacing w:line="480" w:lineRule="auto"/>
      </w:pPr>
      <w:r>
        <w:t>Linguagem de Programação Java</w:t>
      </w:r>
      <w:r w:rsidR="00AF1887">
        <w:t xml:space="preserve">, </w:t>
      </w:r>
      <w:r w:rsidR="003F1CEA">
        <w:t xml:space="preserve">Netbeans como IDE de Desenvolvimento, </w:t>
      </w:r>
      <w:r w:rsidR="00AF1887">
        <w:t>Banco de dados MySql</w:t>
      </w:r>
      <w:r w:rsidR="003F1CEA">
        <w:t xml:space="preserve"> e</w:t>
      </w:r>
      <w:r w:rsidR="00AF1887">
        <w:t xml:space="preserve"> GitHub como repositório.</w:t>
      </w:r>
    </w:p>
    <w:p w:rsidR="00AF1887" w:rsidRPr="00AF1887" w:rsidRDefault="00AF1887" w:rsidP="00856961">
      <w:pPr>
        <w:spacing w:line="480" w:lineRule="auto"/>
        <w:rPr>
          <w:u w:val="single"/>
        </w:rPr>
      </w:pPr>
      <w:r>
        <w:t>A escolha da</w:t>
      </w:r>
      <w:r w:rsidR="00D25E68">
        <w:t>s</w:t>
      </w:r>
      <w:r>
        <w:t xml:space="preserve"> ferramenta se deu devido </w:t>
      </w:r>
      <w:r w:rsidR="003F1CEA">
        <w:t>à</w:t>
      </w:r>
      <w:r>
        <w:t xml:space="preserve"> </w:t>
      </w:r>
      <w:r w:rsidR="00D25E68">
        <w:t>familiaridade que possuo com tais ferramentas e a grande quantidade de conteúdo disponível na internet para consulta, outro fator positivo é que se tratam de ferramentas gratuitas.</w:t>
      </w:r>
    </w:p>
    <w:p w:rsidR="00C85688" w:rsidRDefault="00C85688" w:rsidP="00856961">
      <w:pPr>
        <w:spacing w:line="480" w:lineRule="auto"/>
      </w:pPr>
    </w:p>
    <w:p w:rsidR="0024077E" w:rsidRPr="008D7184" w:rsidRDefault="009046DC" w:rsidP="0024077E">
      <w:pPr>
        <w:pStyle w:val="Ttulo1"/>
        <w:spacing w:line="480" w:lineRule="auto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9046DC">
        <w:rPr>
          <w:rFonts w:ascii="Verdana" w:hAnsi="Verdana"/>
          <w:color w:val="000000"/>
          <w:sz w:val="28"/>
          <w:szCs w:val="28"/>
          <w:shd w:val="clear" w:color="auto" w:fill="FFFFFF"/>
        </w:rPr>
        <w:t>User Stories</w:t>
      </w:r>
    </w:p>
    <w:p w:rsidR="0024077E" w:rsidRPr="0024077E" w:rsidRDefault="0024077E" w:rsidP="0024077E"/>
    <w:p w:rsidR="0024077E" w:rsidRDefault="0024077E" w:rsidP="0024077E">
      <w:pPr>
        <w:pStyle w:val="PargrafodaLista"/>
        <w:numPr>
          <w:ilvl w:val="0"/>
          <w:numId w:val="9"/>
        </w:numPr>
      </w:pPr>
      <w:r>
        <w:t>Cadastro usuário</w:t>
      </w:r>
    </w:p>
    <w:p w:rsidR="0024077E" w:rsidRDefault="0024077E" w:rsidP="0024077E">
      <w:pPr>
        <w:ind w:left="360"/>
      </w:pPr>
    </w:p>
    <w:p w:rsidR="0024077E" w:rsidRDefault="0024077E" w:rsidP="0024077E">
      <w:pPr>
        <w:ind w:left="360"/>
      </w:pPr>
      <w:r>
        <w:t>Como usuário gostaria de poder me cadastrar na aplicação e inserir / visualizar receitas.</w:t>
      </w:r>
    </w:p>
    <w:p w:rsidR="0024077E" w:rsidRDefault="0024077E" w:rsidP="0024077E"/>
    <w:p w:rsidR="0024077E" w:rsidRDefault="0024077E" w:rsidP="0024077E">
      <w:pPr>
        <w:pStyle w:val="PargrafodaLista"/>
        <w:numPr>
          <w:ilvl w:val="0"/>
          <w:numId w:val="9"/>
        </w:numPr>
      </w:pPr>
      <w:r>
        <w:t>Inserção de conteúdo</w:t>
      </w:r>
    </w:p>
    <w:p w:rsidR="0024077E" w:rsidRDefault="0024077E" w:rsidP="0024077E">
      <w:pPr>
        <w:ind w:left="360"/>
      </w:pPr>
    </w:p>
    <w:p w:rsidR="0024077E" w:rsidRDefault="0024077E" w:rsidP="0024077E">
      <w:r>
        <w:t>Como usuário do sistema quero inserir novas receitas no sistema através de um formulário padrão.</w:t>
      </w:r>
    </w:p>
    <w:p w:rsidR="0024077E" w:rsidRDefault="0024077E" w:rsidP="0024077E"/>
    <w:p w:rsidR="0024077E" w:rsidRDefault="0024077E" w:rsidP="0024077E"/>
    <w:p w:rsidR="008D7184" w:rsidRDefault="008D7184" w:rsidP="0024077E"/>
    <w:p w:rsidR="0024077E" w:rsidRDefault="0024077E" w:rsidP="0024077E"/>
    <w:p w:rsidR="0024077E" w:rsidRDefault="0024077E" w:rsidP="0024077E">
      <w:pPr>
        <w:ind w:firstLine="360"/>
      </w:pPr>
      <w:r>
        <w:lastRenderedPageBreak/>
        <w:t>3)</w:t>
      </w:r>
      <w:r w:rsidRPr="0024077E">
        <w:t xml:space="preserve"> </w:t>
      </w:r>
      <w:r>
        <w:t>Pesquisa de Cadastros:</w:t>
      </w:r>
    </w:p>
    <w:p w:rsidR="0024077E" w:rsidRDefault="0024077E" w:rsidP="0024077E">
      <w:pPr>
        <w:ind w:left="360"/>
      </w:pPr>
    </w:p>
    <w:p w:rsidR="0024077E" w:rsidRDefault="0024077E" w:rsidP="0024077E">
      <w:pPr>
        <w:ind w:left="360"/>
      </w:pPr>
      <w:r>
        <w:t>Como usuário gostaria de poder realizar consultas de modo a localizar receitas cadastradas pelos demais usuários.</w:t>
      </w:r>
    </w:p>
    <w:p w:rsidR="0024077E" w:rsidRDefault="0024077E" w:rsidP="0024077E"/>
    <w:p w:rsidR="0024077E" w:rsidRDefault="0024077E" w:rsidP="0024077E">
      <w:pPr>
        <w:ind w:firstLine="360"/>
      </w:pPr>
      <w:r>
        <w:t>4)</w:t>
      </w:r>
      <w:r w:rsidRPr="0024077E">
        <w:t xml:space="preserve"> </w:t>
      </w:r>
      <w:r>
        <w:t>Receitas cadastradas</w:t>
      </w:r>
    </w:p>
    <w:p w:rsidR="0024077E" w:rsidRDefault="0024077E" w:rsidP="0024077E">
      <w:pPr>
        <w:ind w:left="360"/>
      </w:pPr>
    </w:p>
    <w:p w:rsidR="0024077E" w:rsidRDefault="0024077E" w:rsidP="0024077E">
      <w:pPr>
        <w:ind w:left="360"/>
      </w:pPr>
      <w:r>
        <w:t>Como usuário ao logar no sistema gostaria de poder visualizar todas as receitas que cadastrei na aplicação.</w:t>
      </w:r>
    </w:p>
    <w:p w:rsidR="0024077E" w:rsidRDefault="0024077E" w:rsidP="0024077E">
      <w:pPr>
        <w:ind w:left="360"/>
      </w:pPr>
    </w:p>
    <w:p w:rsidR="0024077E" w:rsidRDefault="0024077E" w:rsidP="0024077E">
      <w:pPr>
        <w:ind w:firstLine="360"/>
      </w:pPr>
      <w:r>
        <w:t>5)</w:t>
      </w:r>
      <w:r w:rsidRPr="0024077E">
        <w:t xml:space="preserve"> </w:t>
      </w:r>
      <w:r>
        <w:t>Gerencia Administrador</w:t>
      </w:r>
    </w:p>
    <w:p w:rsidR="0024077E" w:rsidRDefault="0024077E" w:rsidP="0024077E"/>
    <w:p w:rsidR="0024077E" w:rsidRDefault="0024077E" w:rsidP="0024077E">
      <w:pPr>
        <w:ind w:left="360"/>
      </w:pPr>
      <w:r>
        <w:t>Como gerenciador do sistema quero ter acesso a uma pagina de administrador onde eu possa editar / excluir as receitas e usuários cadastrados.</w:t>
      </w:r>
    </w:p>
    <w:p w:rsidR="0024077E" w:rsidRDefault="0024077E" w:rsidP="0024077E">
      <w:pPr>
        <w:ind w:left="360"/>
      </w:pPr>
    </w:p>
    <w:p w:rsidR="0024077E" w:rsidRDefault="0024077E" w:rsidP="0024077E">
      <w:pPr>
        <w:ind w:firstLine="360"/>
      </w:pPr>
      <w:r>
        <w:t>6) Consulta gerencia</w:t>
      </w:r>
    </w:p>
    <w:p w:rsidR="0024077E" w:rsidRDefault="0024077E" w:rsidP="0024077E">
      <w:pPr>
        <w:ind w:left="360"/>
      </w:pPr>
    </w:p>
    <w:p w:rsidR="0024077E" w:rsidRDefault="0024077E" w:rsidP="0024077E">
      <w:pPr>
        <w:ind w:left="360"/>
      </w:pPr>
      <w:r>
        <w:t xml:space="preserve">Como gerenciador gostaria de realizar consultas de usuários e receitas cadastradas na aplicação. </w:t>
      </w:r>
    </w:p>
    <w:p w:rsidR="0024077E" w:rsidRDefault="0024077E" w:rsidP="0024077E"/>
    <w:p w:rsidR="0024077E" w:rsidRPr="0024077E" w:rsidRDefault="0024077E" w:rsidP="0024077E"/>
    <w:p w:rsidR="00B247B1" w:rsidRDefault="00B247B1" w:rsidP="00E338CA">
      <w:pPr>
        <w:ind w:left="360"/>
      </w:pPr>
    </w:p>
    <w:p w:rsidR="00820084" w:rsidRDefault="00820084" w:rsidP="00E338CA">
      <w:pPr>
        <w:ind w:left="360"/>
      </w:pPr>
    </w:p>
    <w:p w:rsidR="00B247B1" w:rsidRDefault="00B247B1" w:rsidP="00820084">
      <w:pPr>
        <w:ind w:left="360"/>
      </w:pPr>
    </w:p>
    <w:p w:rsidR="00B247B1" w:rsidRDefault="00B247B1" w:rsidP="00820084">
      <w:pPr>
        <w:ind w:left="360"/>
      </w:pPr>
    </w:p>
    <w:p w:rsidR="00B247B1" w:rsidRDefault="00B247B1" w:rsidP="00820084">
      <w:pPr>
        <w:ind w:left="360"/>
      </w:pPr>
    </w:p>
    <w:p w:rsidR="00035A3C" w:rsidRDefault="00035A3C" w:rsidP="00E338CA">
      <w:pPr>
        <w:ind w:left="360"/>
      </w:pPr>
    </w:p>
    <w:p w:rsidR="00E338CA" w:rsidRDefault="00E338CA" w:rsidP="00E338CA"/>
    <w:p w:rsidR="00E338CA" w:rsidRDefault="00E338CA" w:rsidP="00E338CA">
      <w:pPr>
        <w:pStyle w:val="PargrafodaLista"/>
      </w:pPr>
    </w:p>
    <w:p w:rsidR="00E338CA" w:rsidRDefault="00E338CA" w:rsidP="00E338CA">
      <w:pPr>
        <w:ind w:left="360"/>
      </w:pPr>
    </w:p>
    <w:p w:rsidR="00E338CA" w:rsidRDefault="00E338CA" w:rsidP="00E338CA">
      <w:pPr>
        <w:pStyle w:val="PargrafodaLista"/>
      </w:pPr>
    </w:p>
    <w:p w:rsidR="006427F0" w:rsidRDefault="006427F0" w:rsidP="00E338CA">
      <w:pPr>
        <w:ind w:firstLine="360"/>
      </w:pPr>
    </w:p>
    <w:p w:rsidR="00E338CA" w:rsidRPr="00B247B1" w:rsidRDefault="00E338CA" w:rsidP="00E338CA">
      <w:pPr>
        <w:ind w:firstLine="360"/>
        <w:rPr>
          <w:u w:val="single"/>
        </w:rPr>
      </w:pPr>
    </w:p>
    <w:p w:rsidR="009046DC" w:rsidRDefault="009046DC" w:rsidP="00856961">
      <w:pPr>
        <w:spacing w:line="480" w:lineRule="auto"/>
      </w:pPr>
    </w:p>
    <w:p w:rsidR="00992595" w:rsidRPr="00992595" w:rsidRDefault="00856961" w:rsidP="00856961">
      <w:pPr>
        <w:pStyle w:val="Ttulo1"/>
        <w:spacing w:line="480" w:lineRule="auto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color w:val="000000"/>
          <w:sz w:val="28"/>
          <w:szCs w:val="28"/>
          <w:shd w:val="clear" w:color="auto" w:fill="FFFFFF"/>
        </w:rPr>
        <w:br w:type="page"/>
      </w:r>
      <w:r w:rsidR="009046DC" w:rsidRPr="009046DC">
        <w:rPr>
          <w:rFonts w:ascii="Verdana" w:hAnsi="Verdana"/>
          <w:color w:val="000000"/>
          <w:sz w:val="28"/>
          <w:szCs w:val="28"/>
          <w:shd w:val="clear" w:color="auto" w:fill="FFFFFF"/>
        </w:rPr>
        <w:lastRenderedPageBreak/>
        <w:t>Cronograma</w:t>
      </w:r>
      <w:r w:rsidR="00992595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(</w:t>
      </w:r>
      <w:r w:rsidR="00992595" w:rsidRPr="00992595">
        <w:rPr>
          <w:rFonts w:ascii="Verdana" w:hAnsi="Verdana"/>
          <w:color w:val="000000"/>
          <w:sz w:val="28"/>
          <w:szCs w:val="28"/>
          <w:shd w:val="clear" w:color="auto" w:fill="FFFFFF"/>
        </w:rPr>
        <w:t>Planejamento de releases</w:t>
      </w:r>
      <w:r w:rsidR="00992595">
        <w:rPr>
          <w:rFonts w:ascii="Verdana" w:hAnsi="Verdana"/>
          <w:color w:val="000000"/>
          <w:sz w:val="28"/>
          <w:szCs w:val="28"/>
          <w:shd w:val="clear" w:color="auto" w:fill="FFFFFF"/>
        </w:rPr>
        <w:t>):</w:t>
      </w:r>
      <w:r w:rsidR="00992595" w:rsidRPr="00992595"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9046DC" w:rsidRPr="009046DC" w:rsidRDefault="00992595" w:rsidP="00856961">
      <w:pPr>
        <w:spacing w:line="480" w:lineRule="auto"/>
        <w:rPr>
          <w:rFonts w:ascii="Verdana" w:hAnsi="Verdana"/>
          <w:sz w:val="28"/>
          <w:szCs w:val="28"/>
          <w:shd w:val="clear" w:color="auto" w:fill="FFFFFF"/>
        </w:rPr>
      </w:pPr>
      <w:r>
        <w:rPr>
          <w:shd w:val="clear" w:color="auto" w:fill="FFFFFF"/>
        </w:rPr>
        <w:t>Um release é a liberação e instalação do software em ambiente externo à equipe de desenvolvimento. Usuários reais usarão o software. Para planejar a liberação de releases (isto é, planejar o projeto de desenvolvimento como um todo em alto nível):</w:t>
      </w:r>
    </w:p>
    <w:p w:rsidR="009046DC" w:rsidRDefault="009046DC" w:rsidP="00856961">
      <w:pPr>
        <w:spacing w:line="480" w:lineRule="auto"/>
        <w:rPr>
          <w:rFonts w:eastAsia="Trebuchet MS"/>
        </w:rPr>
      </w:pPr>
    </w:p>
    <w:p w:rsidR="009046DC" w:rsidRPr="000045BE" w:rsidRDefault="00992595" w:rsidP="00856961">
      <w:pPr>
        <w:pStyle w:val="Ttulo2"/>
        <w:numPr>
          <w:ilvl w:val="3"/>
          <w:numId w:val="2"/>
        </w:numPr>
        <w:tabs>
          <w:tab w:val="clear" w:pos="0"/>
          <w:tab w:val="num" w:pos="1134"/>
        </w:tabs>
        <w:spacing w:line="480" w:lineRule="auto"/>
        <w:ind w:firstLine="1134"/>
        <w:rPr>
          <w:rFonts w:eastAsia="Trebuchet MS"/>
          <w:sz w:val="20"/>
          <w:szCs w:val="20"/>
        </w:rPr>
      </w:pPr>
      <w:r w:rsidRPr="000045BE">
        <w:rPr>
          <w:rFonts w:eastAsia="Trebuchet MS"/>
          <w:sz w:val="20"/>
          <w:szCs w:val="20"/>
        </w:rPr>
        <w:t>1ª Entrega</w:t>
      </w:r>
    </w:p>
    <w:p w:rsidR="00992595" w:rsidRPr="000045BE" w:rsidRDefault="00992595" w:rsidP="00856961">
      <w:pPr>
        <w:pStyle w:val="Ttulo2"/>
        <w:numPr>
          <w:ilvl w:val="3"/>
          <w:numId w:val="2"/>
        </w:numPr>
        <w:tabs>
          <w:tab w:val="clear" w:pos="0"/>
          <w:tab w:val="num" w:pos="1134"/>
        </w:tabs>
        <w:spacing w:line="480" w:lineRule="auto"/>
        <w:ind w:firstLine="1134"/>
        <w:rPr>
          <w:rFonts w:eastAsia="Trebuchet MS"/>
          <w:sz w:val="20"/>
          <w:szCs w:val="20"/>
        </w:rPr>
      </w:pPr>
      <w:r w:rsidRPr="000045BE">
        <w:rPr>
          <w:rFonts w:eastAsia="Trebuchet MS"/>
          <w:sz w:val="20"/>
          <w:szCs w:val="20"/>
        </w:rPr>
        <w:t>Data:</w:t>
      </w:r>
      <w:r w:rsidR="00035A3C" w:rsidRPr="000045BE">
        <w:rPr>
          <w:rFonts w:eastAsia="Trebuchet MS"/>
          <w:sz w:val="20"/>
          <w:szCs w:val="20"/>
        </w:rPr>
        <w:t xml:space="preserve"> </w:t>
      </w:r>
      <w:r w:rsidR="00732AFE">
        <w:rPr>
          <w:rFonts w:eastAsia="Trebuchet MS"/>
          <w:sz w:val="20"/>
          <w:szCs w:val="20"/>
        </w:rPr>
        <w:t>25</w:t>
      </w:r>
      <w:r w:rsidR="00F76174" w:rsidRPr="000045BE">
        <w:rPr>
          <w:rFonts w:eastAsia="Trebuchet MS"/>
          <w:sz w:val="20"/>
          <w:szCs w:val="20"/>
        </w:rPr>
        <w:t>/09/2015</w:t>
      </w:r>
    </w:p>
    <w:p w:rsidR="00992595" w:rsidRPr="007519B7" w:rsidRDefault="00992595" w:rsidP="007519B7">
      <w:pPr>
        <w:pStyle w:val="Ttulo2"/>
        <w:numPr>
          <w:ilvl w:val="3"/>
          <w:numId w:val="2"/>
        </w:numPr>
        <w:tabs>
          <w:tab w:val="clear" w:pos="0"/>
          <w:tab w:val="num" w:pos="1134"/>
        </w:tabs>
        <w:spacing w:line="480" w:lineRule="auto"/>
        <w:ind w:firstLine="1134"/>
        <w:rPr>
          <w:rFonts w:eastAsia="Trebuchet MS"/>
          <w:sz w:val="20"/>
          <w:szCs w:val="20"/>
        </w:rPr>
      </w:pPr>
      <w:r w:rsidRPr="000045BE">
        <w:rPr>
          <w:rFonts w:eastAsia="Trebuchet MS"/>
          <w:sz w:val="20"/>
          <w:szCs w:val="20"/>
        </w:rPr>
        <w:t>User Stories:</w:t>
      </w:r>
      <w:r w:rsidR="008D7184">
        <w:rPr>
          <w:rFonts w:eastAsia="Trebuchet MS"/>
          <w:sz w:val="20"/>
          <w:szCs w:val="20"/>
        </w:rPr>
        <w:t xml:space="preserve"> Cadastro usuário / Inserção de conteúdo</w:t>
      </w:r>
    </w:p>
    <w:p w:rsidR="00992595" w:rsidRPr="000045BE" w:rsidRDefault="00992595" w:rsidP="000045BE">
      <w:pPr>
        <w:pStyle w:val="Ttulo2"/>
        <w:tabs>
          <w:tab w:val="clear" w:pos="0"/>
        </w:tabs>
        <w:spacing w:line="480" w:lineRule="auto"/>
        <w:rPr>
          <w:rFonts w:eastAsia="Trebuchet MS"/>
          <w:sz w:val="20"/>
          <w:szCs w:val="20"/>
        </w:rPr>
      </w:pPr>
    </w:p>
    <w:p w:rsidR="00992595" w:rsidRPr="000045BE" w:rsidRDefault="00992595" w:rsidP="00856961">
      <w:pPr>
        <w:pStyle w:val="Ttulo2"/>
        <w:numPr>
          <w:ilvl w:val="3"/>
          <w:numId w:val="2"/>
        </w:numPr>
        <w:tabs>
          <w:tab w:val="clear" w:pos="0"/>
          <w:tab w:val="num" w:pos="1134"/>
        </w:tabs>
        <w:spacing w:line="480" w:lineRule="auto"/>
        <w:ind w:firstLine="1134"/>
        <w:rPr>
          <w:rFonts w:eastAsia="Trebuchet MS"/>
          <w:sz w:val="20"/>
          <w:szCs w:val="20"/>
        </w:rPr>
      </w:pPr>
      <w:r w:rsidRPr="000045BE">
        <w:rPr>
          <w:rFonts w:eastAsia="Trebuchet MS"/>
          <w:sz w:val="20"/>
          <w:szCs w:val="20"/>
        </w:rPr>
        <w:t>2ª Entrega</w:t>
      </w:r>
    </w:p>
    <w:p w:rsidR="00992595" w:rsidRPr="000045BE" w:rsidRDefault="00992595" w:rsidP="00856961">
      <w:pPr>
        <w:pStyle w:val="Ttulo2"/>
        <w:numPr>
          <w:ilvl w:val="3"/>
          <w:numId w:val="2"/>
        </w:numPr>
        <w:tabs>
          <w:tab w:val="clear" w:pos="0"/>
          <w:tab w:val="num" w:pos="1134"/>
        </w:tabs>
        <w:spacing w:line="480" w:lineRule="auto"/>
        <w:ind w:firstLine="1134"/>
        <w:rPr>
          <w:rFonts w:eastAsia="Trebuchet MS"/>
          <w:sz w:val="20"/>
          <w:szCs w:val="20"/>
        </w:rPr>
      </w:pPr>
      <w:r w:rsidRPr="000045BE">
        <w:rPr>
          <w:rFonts w:eastAsia="Trebuchet MS"/>
          <w:sz w:val="20"/>
          <w:szCs w:val="20"/>
        </w:rPr>
        <w:t>Data:</w:t>
      </w:r>
      <w:r w:rsidR="00F76174" w:rsidRPr="000045BE">
        <w:rPr>
          <w:rFonts w:eastAsia="Trebuchet MS"/>
          <w:sz w:val="20"/>
          <w:szCs w:val="20"/>
        </w:rPr>
        <w:t xml:space="preserve"> </w:t>
      </w:r>
      <w:r w:rsidR="008D7184">
        <w:rPr>
          <w:rFonts w:eastAsia="Trebuchet MS"/>
          <w:sz w:val="20"/>
          <w:szCs w:val="20"/>
        </w:rPr>
        <w:t>30/10/</w:t>
      </w:r>
      <w:r w:rsidR="00F76174" w:rsidRPr="000045BE">
        <w:rPr>
          <w:rFonts w:eastAsia="Trebuchet MS"/>
          <w:sz w:val="20"/>
          <w:szCs w:val="20"/>
        </w:rPr>
        <w:t>2015</w:t>
      </w:r>
    </w:p>
    <w:p w:rsidR="00992595" w:rsidRPr="007519B7" w:rsidRDefault="00992595" w:rsidP="00856961">
      <w:pPr>
        <w:pStyle w:val="Ttulo2"/>
        <w:numPr>
          <w:ilvl w:val="3"/>
          <w:numId w:val="2"/>
        </w:numPr>
        <w:tabs>
          <w:tab w:val="clear" w:pos="0"/>
          <w:tab w:val="num" w:pos="1134"/>
        </w:tabs>
        <w:spacing w:line="480" w:lineRule="auto"/>
        <w:ind w:firstLine="1134"/>
        <w:rPr>
          <w:rFonts w:eastAsia="Trebuchet MS"/>
          <w:sz w:val="20"/>
          <w:szCs w:val="20"/>
        </w:rPr>
      </w:pPr>
      <w:r w:rsidRPr="007519B7">
        <w:rPr>
          <w:rFonts w:eastAsia="Trebuchet MS"/>
          <w:sz w:val="20"/>
          <w:szCs w:val="20"/>
        </w:rPr>
        <w:t>User Stories:</w:t>
      </w:r>
      <w:r w:rsidR="00F76174" w:rsidRPr="007519B7">
        <w:rPr>
          <w:rFonts w:eastAsia="Trebuchet MS"/>
          <w:sz w:val="20"/>
          <w:szCs w:val="20"/>
        </w:rPr>
        <w:t xml:space="preserve"> </w:t>
      </w:r>
      <w:r w:rsidR="008D7184">
        <w:rPr>
          <w:rFonts w:eastAsia="Trebuchet MS"/>
          <w:sz w:val="20"/>
          <w:szCs w:val="20"/>
        </w:rPr>
        <w:t>Pesquisa de Cadastros / Receitas cadastradas</w:t>
      </w:r>
    </w:p>
    <w:p w:rsidR="00992595" w:rsidRPr="000045BE" w:rsidRDefault="00992595" w:rsidP="00856961">
      <w:pPr>
        <w:spacing w:line="480" w:lineRule="auto"/>
        <w:rPr>
          <w:rFonts w:eastAsia="Trebuchet MS"/>
          <w:sz w:val="20"/>
          <w:szCs w:val="20"/>
        </w:rPr>
      </w:pPr>
    </w:p>
    <w:p w:rsidR="00992595" w:rsidRPr="000045BE" w:rsidRDefault="008D7184" w:rsidP="00856961">
      <w:pPr>
        <w:pStyle w:val="Ttulo2"/>
        <w:numPr>
          <w:ilvl w:val="3"/>
          <w:numId w:val="2"/>
        </w:numPr>
        <w:tabs>
          <w:tab w:val="clear" w:pos="0"/>
          <w:tab w:val="num" w:pos="1134"/>
        </w:tabs>
        <w:spacing w:line="480" w:lineRule="auto"/>
        <w:ind w:firstLine="1134"/>
        <w:rPr>
          <w:rFonts w:eastAsia="Trebuchet MS"/>
          <w:sz w:val="20"/>
          <w:szCs w:val="20"/>
        </w:rPr>
      </w:pPr>
      <w:r>
        <w:rPr>
          <w:rFonts w:eastAsia="Trebuchet MS"/>
          <w:sz w:val="20"/>
          <w:szCs w:val="20"/>
        </w:rPr>
        <w:t>3</w:t>
      </w:r>
      <w:r w:rsidR="00992595" w:rsidRPr="000045BE">
        <w:rPr>
          <w:rFonts w:eastAsia="Trebuchet MS"/>
          <w:sz w:val="20"/>
          <w:szCs w:val="20"/>
        </w:rPr>
        <w:t>ª Entrega</w:t>
      </w:r>
    </w:p>
    <w:p w:rsidR="00992595" w:rsidRPr="000045BE" w:rsidRDefault="00992595" w:rsidP="00856961">
      <w:pPr>
        <w:pStyle w:val="Ttulo2"/>
        <w:numPr>
          <w:ilvl w:val="3"/>
          <w:numId w:val="2"/>
        </w:numPr>
        <w:tabs>
          <w:tab w:val="clear" w:pos="0"/>
          <w:tab w:val="num" w:pos="1134"/>
        </w:tabs>
        <w:spacing w:line="480" w:lineRule="auto"/>
        <w:ind w:firstLine="1134"/>
        <w:rPr>
          <w:rFonts w:eastAsia="Trebuchet MS"/>
          <w:sz w:val="20"/>
          <w:szCs w:val="20"/>
        </w:rPr>
      </w:pPr>
      <w:r w:rsidRPr="000045BE">
        <w:rPr>
          <w:rFonts w:eastAsia="Trebuchet MS"/>
          <w:sz w:val="20"/>
          <w:szCs w:val="20"/>
        </w:rPr>
        <w:t>Data:</w:t>
      </w:r>
      <w:r w:rsidR="00F76174" w:rsidRPr="000045BE">
        <w:rPr>
          <w:rFonts w:eastAsia="Trebuchet MS"/>
          <w:sz w:val="20"/>
          <w:szCs w:val="20"/>
        </w:rPr>
        <w:t xml:space="preserve"> </w:t>
      </w:r>
      <w:r w:rsidR="008D7184">
        <w:rPr>
          <w:rFonts w:eastAsia="Trebuchet MS"/>
          <w:sz w:val="20"/>
          <w:szCs w:val="20"/>
        </w:rPr>
        <w:t>27</w:t>
      </w:r>
      <w:r w:rsidR="00B247B1" w:rsidRPr="000045BE">
        <w:rPr>
          <w:rFonts w:eastAsia="Trebuchet MS"/>
          <w:sz w:val="20"/>
          <w:szCs w:val="20"/>
        </w:rPr>
        <w:t>/1</w:t>
      </w:r>
      <w:r w:rsidR="008D7184">
        <w:rPr>
          <w:rFonts w:eastAsia="Trebuchet MS"/>
          <w:sz w:val="20"/>
          <w:szCs w:val="20"/>
        </w:rPr>
        <w:t>1</w:t>
      </w:r>
      <w:r w:rsidR="00F76174" w:rsidRPr="000045BE">
        <w:rPr>
          <w:rFonts w:eastAsia="Trebuchet MS"/>
          <w:sz w:val="20"/>
          <w:szCs w:val="20"/>
        </w:rPr>
        <w:t>/2015</w:t>
      </w:r>
    </w:p>
    <w:p w:rsidR="00992595" w:rsidRPr="000045BE" w:rsidRDefault="00992595" w:rsidP="00856961">
      <w:pPr>
        <w:pStyle w:val="Ttulo2"/>
        <w:numPr>
          <w:ilvl w:val="3"/>
          <w:numId w:val="2"/>
        </w:numPr>
        <w:tabs>
          <w:tab w:val="clear" w:pos="0"/>
          <w:tab w:val="num" w:pos="1134"/>
        </w:tabs>
        <w:spacing w:line="480" w:lineRule="auto"/>
        <w:ind w:firstLine="1134"/>
        <w:rPr>
          <w:sz w:val="20"/>
          <w:szCs w:val="20"/>
        </w:rPr>
      </w:pPr>
      <w:r w:rsidRPr="000045BE">
        <w:rPr>
          <w:rFonts w:eastAsia="Trebuchet MS"/>
          <w:sz w:val="20"/>
          <w:szCs w:val="20"/>
        </w:rPr>
        <w:t>User Stories:</w:t>
      </w:r>
      <w:r w:rsidR="00F76174" w:rsidRPr="000045BE">
        <w:rPr>
          <w:rFonts w:eastAsia="Trebuchet MS"/>
          <w:sz w:val="20"/>
          <w:szCs w:val="20"/>
        </w:rPr>
        <w:t xml:space="preserve"> </w:t>
      </w:r>
      <w:r w:rsidR="008D7184">
        <w:rPr>
          <w:rFonts w:eastAsia="Trebuchet MS"/>
          <w:sz w:val="20"/>
          <w:szCs w:val="20"/>
        </w:rPr>
        <w:t>Gerencia Administrador / Consulta Gerencia</w:t>
      </w:r>
    </w:p>
    <w:p w:rsidR="00B247B1" w:rsidRPr="000045BE" w:rsidRDefault="00B247B1" w:rsidP="00B247B1">
      <w:pPr>
        <w:rPr>
          <w:rFonts w:eastAsia="Trebuchet MS"/>
          <w:sz w:val="20"/>
          <w:szCs w:val="20"/>
        </w:rPr>
      </w:pPr>
    </w:p>
    <w:p w:rsidR="00992595" w:rsidRPr="000045BE" w:rsidRDefault="00992595">
      <w:pPr>
        <w:ind w:left="360"/>
        <w:jc w:val="center"/>
        <w:rPr>
          <w:rFonts w:ascii="Verdana" w:hAnsi="Verdana" w:cs="Verdana"/>
          <w:b/>
          <w:bCs/>
          <w:shadow/>
          <w:sz w:val="40"/>
        </w:rPr>
      </w:pPr>
    </w:p>
    <w:sectPr w:rsidR="00992595" w:rsidRPr="000045BE" w:rsidSect="00C75CE2">
      <w:pgSz w:w="11906" w:h="16838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4EDB" w:rsidRDefault="00A74EDB">
      <w:r>
        <w:separator/>
      </w:r>
    </w:p>
  </w:endnote>
  <w:endnote w:type="continuationSeparator" w:id="1">
    <w:p w:rsidR="00A74EDB" w:rsidRDefault="00A74E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charset w:val="01"/>
    <w:family w:val="auto"/>
    <w:pitch w:val="variable"/>
    <w:sig w:usb0="00000000" w:usb1="00000000" w:usb2="00000000" w:usb3="00000000" w:csb0="00000000" w:csb1="00000000"/>
  </w:font>
  <w:font w:name="Lohit Hindi">
    <w:altName w:val="Arial Unicode MS"/>
    <w:charset w:val="80"/>
    <w:family w:val="auto"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DejaVu Sans">
    <w:charset w:val="00"/>
    <w:family w:val="swiss"/>
    <w:pitch w:val="variable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4EDB" w:rsidRDefault="00A74EDB">
      <w:r>
        <w:separator/>
      </w:r>
    </w:p>
  </w:footnote>
  <w:footnote w:type="continuationSeparator" w:id="1">
    <w:p w:rsidR="00A74EDB" w:rsidRDefault="00A74E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  <w:color w:val="5A5A5A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/>
        <w:color w:val="5A5A5A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/>
        <w:color w:val="5A5A5A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decimal"/>
      <w:lvlText w:val="%2."/>
      <w:lvlJc w:val="left"/>
      <w:pPr>
        <w:tabs>
          <w:tab w:val="num" w:pos="2136"/>
        </w:tabs>
        <w:ind w:left="2136" w:hanging="360"/>
      </w:pPr>
    </w:lvl>
    <w:lvl w:ilvl="2">
      <w:start w:val="1"/>
      <w:numFmt w:val="decimal"/>
      <w:lvlText w:val="%3."/>
      <w:lvlJc w:val="left"/>
      <w:pPr>
        <w:tabs>
          <w:tab w:val="num" w:pos="2496"/>
        </w:tabs>
        <w:ind w:left="2496" w:hanging="360"/>
      </w:pPr>
    </w:lvl>
    <w:lvl w:ilvl="3">
      <w:start w:val="1"/>
      <w:numFmt w:val="decimal"/>
      <w:lvlText w:val="%4."/>
      <w:lvlJc w:val="left"/>
      <w:pPr>
        <w:tabs>
          <w:tab w:val="num" w:pos="2856"/>
        </w:tabs>
        <w:ind w:left="2856" w:hanging="360"/>
      </w:pPr>
    </w:lvl>
    <w:lvl w:ilvl="4">
      <w:start w:val="1"/>
      <w:numFmt w:val="decimal"/>
      <w:lvlText w:val="%5."/>
      <w:lvlJc w:val="left"/>
      <w:pPr>
        <w:tabs>
          <w:tab w:val="num" w:pos="3216"/>
        </w:tabs>
        <w:ind w:left="3216" w:hanging="360"/>
      </w:pPr>
    </w:lvl>
    <w:lvl w:ilvl="5">
      <w:start w:val="1"/>
      <w:numFmt w:val="decimal"/>
      <w:lvlText w:val="%6."/>
      <w:lvlJc w:val="left"/>
      <w:pPr>
        <w:tabs>
          <w:tab w:val="num" w:pos="3576"/>
        </w:tabs>
        <w:ind w:left="3576" w:hanging="360"/>
      </w:pPr>
    </w:lvl>
    <w:lvl w:ilvl="6">
      <w:start w:val="1"/>
      <w:numFmt w:val="decimal"/>
      <w:lvlText w:val="%7."/>
      <w:lvlJc w:val="left"/>
      <w:pPr>
        <w:tabs>
          <w:tab w:val="num" w:pos="3936"/>
        </w:tabs>
        <w:ind w:left="3936" w:hanging="360"/>
      </w:pPr>
    </w:lvl>
    <w:lvl w:ilvl="7">
      <w:start w:val="1"/>
      <w:numFmt w:val="decimal"/>
      <w:lvlText w:val="%8."/>
      <w:lvlJc w:val="left"/>
      <w:pPr>
        <w:tabs>
          <w:tab w:val="num" w:pos="4296"/>
        </w:tabs>
        <w:ind w:left="4296" w:hanging="360"/>
      </w:pPr>
    </w:lvl>
    <w:lvl w:ilvl="8">
      <w:start w:val="1"/>
      <w:numFmt w:val="decimal"/>
      <w:lvlText w:val="%9."/>
      <w:lvlJc w:val="left"/>
      <w:pPr>
        <w:tabs>
          <w:tab w:val="num" w:pos="4656"/>
        </w:tabs>
        <w:ind w:left="4656" w:hanging="360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6">
    <w:nsid w:val="5A3A1E1A"/>
    <w:multiLevelType w:val="hybridMultilevel"/>
    <w:tmpl w:val="7E6ECD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C71D5C"/>
    <w:multiLevelType w:val="hybridMultilevel"/>
    <w:tmpl w:val="7E6ECD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704B73"/>
    <w:rsid w:val="000045BE"/>
    <w:rsid w:val="00035A3C"/>
    <w:rsid w:val="00103077"/>
    <w:rsid w:val="00160EE0"/>
    <w:rsid w:val="0024077E"/>
    <w:rsid w:val="002D0895"/>
    <w:rsid w:val="00347004"/>
    <w:rsid w:val="003F1CEA"/>
    <w:rsid w:val="004829A2"/>
    <w:rsid w:val="006427F0"/>
    <w:rsid w:val="00704B73"/>
    <w:rsid w:val="00732AFE"/>
    <w:rsid w:val="007519B7"/>
    <w:rsid w:val="007622D6"/>
    <w:rsid w:val="00820084"/>
    <w:rsid w:val="0084347D"/>
    <w:rsid w:val="008451B1"/>
    <w:rsid w:val="00856961"/>
    <w:rsid w:val="008854D2"/>
    <w:rsid w:val="008935BC"/>
    <w:rsid w:val="008D7184"/>
    <w:rsid w:val="009046DC"/>
    <w:rsid w:val="00992595"/>
    <w:rsid w:val="009B37DE"/>
    <w:rsid w:val="00A74EDB"/>
    <w:rsid w:val="00A8161B"/>
    <w:rsid w:val="00AC0AB1"/>
    <w:rsid w:val="00AF1887"/>
    <w:rsid w:val="00B247B1"/>
    <w:rsid w:val="00C75CE2"/>
    <w:rsid w:val="00C85688"/>
    <w:rsid w:val="00D12B49"/>
    <w:rsid w:val="00D25E68"/>
    <w:rsid w:val="00D36249"/>
    <w:rsid w:val="00D9463D"/>
    <w:rsid w:val="00DB4A7D"/>
    <w:rsid w:val="00E04469"/>
    <w:rsid w:val="00E338CA"/>
    <w:rsid w:val="00EC41BB"/>
    <w:rsid w:val="00EF5604"/>
    <w:rsid w:val="00F76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604"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rsid w:val="00EF5604"/>
    <w:pPr>
      <w:keepNext/>
      <w:numPr>
        <w:numId w:val="2"/>
      </w:numPr>
      <w:jc w:val="both"/>
      <w:outlineLvl w:val="0"/>
    </w:pPr>
    <w:rPr>
      <w:rFonts w:ascii="Arial" w:hAnsi="Arial" w:cs="Arial"/>
      <w:b/>
      <w:bCs/>
      <w:szCs w:val="22"/>
    </w:rPr>
  </w:style>
  <w:style w:type="paragraph" w:styleId="Ttulo2">
    <w:name w:val="heading 2"/>
    <w:basedOn w:val="Normal"/>
    <w:next w:val="Normal"/>
    <w:qFormat/>
    <w:rsid w:val="00EF5604"/>
    <w:pPr>
      <w:keepNext/>
      <w:tabs>
        <w:tab w:val="num" w:pos="0"/>
      </w:tabs>
      <w:outlineLvl w:val="1"/>
    </w:pPr>
    <w:rPr>
      <w:rFonts w:ascii="Arial" w:hAnsi="Arial" w:cs="Arial"/>
      <w:b/>
    </w:rPr>
  </w:style>
  <w:style w:type="paragraph" w:styleId="Ttulo3">
    <w:name w:val="heading 3"/>
    <w:basedOn w:val="Normal"/>
    <w:next w:val="Normal"/>
    <w:qFormat/>
    <w:rsid w:val="00EF5604"/>
    <w:pPr>
      <w:keepNext/>
      <w:tabs>
        <w:tab w:val="num" w:pos="0"/>
      </w:tabs>
      <w:jc w:val="center"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F5604"/>
    <w:pPr>
      <w:keepNext/>
      <w:tabs>
        <w:tab w:val="num" w:pos="0"/>
      </w:tabs>
      <w:jc w:val="center"/>
      <w:outlineLvl w:val="3"/>
    </w:pPr>
    <w:rPr>
      <w:rFonts w:ascii="Arial" w:hAnsi="Arial" w:cs="Arial"/>
      <w:b/>
      <w:smallCaps/>
      <w:sz w:val="28"/>
    </w:rPr>
  </w:style>
  <w:style w:type="paragraph" w:styleId="Ttulo5">
    <w:name w:val="heading 5"/>
    <w:basedOn w:val="Normal"/>
    <w:next w:val="Normal"/>
    <w:qFormat/>
    <w:rsid w:val="00EF5604"/>
    <w:pPr>
      <w:keepNext/>
      <w:tabs>
        <w:tab w:val="num" w:pos="0"/>
      </w:tabs>
      <w:spacing w:line="360" w:lineRule="auto"/>
      <w:jc w:val="right"/>
      <w:outlineLvl w:val="4"/>
    </w:pPr>
    <w:rPr>
      <w:rFonts w:ascii="Arial" w:hAnsi="Arial" w:cs="Arial"/>
      <w:i/>
      <w:iCs/>
      <w:sz w:val="20"/>
    </w:rPr>
  </w:style>
  <w:style w:type="paragraph" w:styleId="Ttulo6">
    <w:name w:val="heading 6"/>
    <w:basedOn w:val="Normal"/>
    <w:next w:val="Normal"/>
    <w:qFormat/>
    <w:rsid w:val="00EF5604"/>
    <w:pPr>
      <w:keepNext/>
      <w:tabs>
        <w:tab w:val="num" w:pos="0"/>
      </w:tabs>
      <w:jc w:val="center"/>
      <w:outlineLvl w:val="5"/>
    </w:pPr>
    <w:rPr>
      <w:rFonts w:ascii="Verdana" w:hAnsi="Verdana" w:cs="Verdana"/>
      <w:b/>
      <w:bCs/>
      <w:shadow/>
      <w:color w:val="000000"/>
      <w:sz w:val="36"/>
    </w:rPr>
  </w:style>
  <w:style w:type="paragraph" w:styleId="Ttulo7">
    <w:name w:val="heading 7"/>
    <w:basedOn w:val="Normal"/>
    <w:next w:val="Normal"/>
    <w:qFormat/>
    <w:rsid w:val="00EF5604"/>
    <w:pPr>
      <w:keepNext/>
      <w:tabs>
        <w:tab w:val="num" w:pos="0"/>
      </w:tabs>
      <w:ind w:right="1025"/>
      <w:jc w:val="center"/>
      <w:outlineLvl w:val="6"/>
    </w:pPr>
    <w:rPr>
      <w:rFonts w:ascii="Verdana" w:hAnsi="Verdana" w:cs="Verdana"/>
      <w:b/>
      <w:bCs/>
      <w:color w:val="000000"/>
      <w:sz w:val="32"/>
    </w:rPr>
  </w:style>
  <w:style w:type="paragraph" w:styleId="Ttulo8">
    <w:name w:val="heading 8"/>
    <w:basedOn w:val="Normal"/>
    <w:next w:val="Normal"/>
    <w:qFormat/>
    <w:rsid w:val="00EF5604"/>
    <w:pPr>
      <w:keepNext/>
      <w:tabs>
        <w:tab w:val="num" w:pos="0"/>
      </w:tabs>
      <w:ind w:right="1025"/>
      <w:jc w:val="right"/>
      <w:outlineLvl w:val="7"/>
    </w:pPr>
    <w:rPr>
      <w:rFonts w:ascii="Verdana" w:hAnsi="Verdana" w:cs="Verdana"/>
      <w:b/>
      <w:bCs/>
      <w:sz w:val="28"/>
    </w:rPr>
  </w:style>
  <w:style w:type="paragraph" w:styleId="Ttulo9">
    <w:name w:val="heading 9"/>
    <w:basedOn w:val="Normal"/>
    <w:next w:val="Normal"/>
    <w:qFormat/>
    <w:rsid w:val="00EF5604"/>
    <w:pPr>
      <w:keepNext/>
      <w:tabs>
        <w:tab w:val="num" w:pos="0"/>
      </w:tabs>
      <w:jc w:val="center"/>
      <w:outlineLvl w:val="8"/>
    </w:pPr>
    <w:rPr>
      <w:rFonts w:ascii="Verdana" w:hAnsi="Verdana" w:cs="Verdana"/>
      <w:b/>
      <w:bCs/>
      <w:shadow/>
      <w:sz w:val="9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EF5604"/>
  </w:style>
  <w:style w:type="character" w:customStyle="1" w:styleId="WW8Num1z1">
    <w:name w:val="WW8Num1z1"/>
    <w:rsid w:val="00EF5604"/>
  </w:style>
  <w:style w:type="character" w:customStyle="1" w:styleId="WW8Num1z2">
    <w:name w:val="WW8Num1z2"/>
    <w:rsid w:val="00EF5604"/>
  </w:style>
  <w:style w:type="character" w:customStyle="1" w:styleId="WW8Num1z3">
    <w:name w:val="WW8Num1z3"/>
    <w:rsid w:val="00EF5604"/>
  </w:style>
  <w:style w:type="character" w:customStyle="1" w:styleId="WW8Num1z4">
    <w:name w:val="WW8Num1z4"/>
    <w:rsid w:val="00EF5604"/>
  </w:style>
  <w:style w:type="character" w:customStyle="1" w:styleId="WW8Num1z5">
    <w:name w:val="WW8Num1z5"/>
    <w:rsid w:val="00EF5604"/>
  </w:style>
  <w:style w:type="character" w:customStyle="1" w:styleId="WW8Num1z6">
    <w:name w:val="WW8Num1z6"/>
    <w:rsid w:val="00EF5604"/>
  </w:style>
  <w:style w:type="character" w:customStyle="1" w:styleId="WW8Num1z7">
    <w:name w:val="WW8Num1z7"/>
    <w:rsid w:val="00EF5604"/>
  </w:style>
  <w:style w:type="character" w:customStyle="1" w:styleId="WW8Num1z8">
    <w:name w:val="WW8Num1z8"/>
    <w:rsid w:val="00EF5604"/>
  </w:style>
  <w:style w:type="character" w:customStyle="1" w:styleId="WW8Num2z0">
    <w:name w:val="WW8Num2z0"/>
    <w:rsid w:val="00EF5604"/>
    <w:rPr>
      <w:rFonts w:ascii="Symbol" w:eastAsia="Comic Sans MS" w:hAnsi="Symbol" w:cs="Times New Roman"/>
      <w:color w:val="5A5A5A"/>
      <w:sz w:val="20"/>
      <w:szCs w:val="20"/>
    </w:rPr>
  </w:style>
  <w:style w:type="character" w:customStyle="1" w:styleId="WW8Num2z1">
    <w:name w:val="WW8Num2z1"/>
    <w:rsid w:val="00EF5604"/>
    <w:rPr>
      <w:rFonts w:ascii="OpenSymbol" w:hAnsi="OpenSymbol" w:cs="Courier New"/>
    </w:rPr>
  </w:style>
  <w:style w:type="character" w:customStyle="1" w:styleId="WW8Num3z0">
    <w:name w:val="WW8Num3z0"/>
    <w:rsid w:val="00EF5604"/>
  </w:style>
  <w:style w:type="character" w:customStyle="1" w:styleId="WW8Num3z1">
    <w:name w:val="WW8Num3z1"/>
    <w:rsid w:val="00EF5604"/>
  </w:style>
  <w:style w:type="character" w:customStyle="1" w:styleId="WW8Num3z2">
    <w:name w:val="WW8Num3z2"/>
    <w:rsid w:val="00EF5604"/>
  </w:style>
  <w:style w:type="character" w:customStyle="1" w:styleId="WW8Num3z3">
    <w:name w:val="WW8Num3z3"/>
    <w:rsid w:val="00EF5604"/>
  </w:style>
  <w:style w:type="character" w:customStyle="1" w:styleId="WW8Num3z4">
    <w:name w:val="WW8Num3z4"/>
    <w:rsid w:val="00EF5604"/>
  </w:style>
  <w:style w:type="character" w:customStyle="1" w:styleId="WW8Num3z5">
    <w:name w:val="WW8Num3z5"/>
    <w:rsid w:val="00EF5604"/>
  </w:style>
  <w:style w:type="character" w:customStyle="1" w:styleId="WW8Num3z6">
    <w:name w:val="WW8Num3z6"/>
    <w:rsid w:val="00EF5604"/>
  </w:style>
  <w:style w:type="character" w:customStyle="1" w:styleId="WW8Num3z7">
    <w:name w:val="WW8Num3z7"/>
    <w:rsid w:val="00EF5604"/>
  </w:style>
  <w:style w:type="character" w:customStyle="1" w:styleId="WW8Num3z8">
    <w:name w:val="WW8Num3z8"/>
    <w:rsid w:val="00EF5604"/>
  </w:style>
  <w:style w:type="character" w:customStyle="1" w:styleId="WW8Num4z0">
    <w:name w:val="WW8Num4z0"/>
    <w:rsid w:val="00EF5604"/>
    <w:rPr>
      <w:rFonts w:ascii="Symbol" w:hAnsi="Symbol" w:cs="OpenSymbol"/>
    </w:rPr>
  </w:style>
  <w:style w:type="character" w:customStyle="1" w:styleId="WW8Num4z1">
    <w:name w:val="WW8Num4z1"/>
    <w:rsid w:val="00EF5604"/>
    <w:rPr>
      <w:rFonts w:ascii="OpenSymbol" w:hAnsi="OpenSymbol" w:cs="OpenSymbol"/>
    </w:rPr>
  </w:style>
  <w:style w:type="character" w:customStyle="1" w:styleId="WW8Num5z0">
    <w:name w:val="WW8Num5z0"/>
    <w:rsid w:val="00EF5604"/>
    <w:rPr>
      <w:rFonts w:ascii="Symbol" w:hAnsi="Symbol" w:cs="Symbol"/>
    </w:rPr>
  </w:style>
  <w:style w:type="character" w:customStyle="1" w:styleId="WW8Num5z1">
    <w:name w:val="WW8Num5z1"/>
    <w:rsid w:val="00EF5604"/>
    <w:rPr>
      <w:rFonts w:ascii="Courier New" w:hAnsi="Courier New" w:cs="Courier New"/>
    </w:rPr>
  </w:style>
  <w:style w:type="character" w:customStyle="1" w:styleId="WW8Num5z2">
    <w:name w:val="WW8Num5z2"/>
    <w:rsid w:val="00EF5604"/>
    <w:rPr>
      <w:rFonts w:ascii="Wingdings" w:hAnsi="Wingdings" w:cs="Wingdings"/>
    </w:rPr>
  </w:style>
  <w:style w:type="character" w:customStyle="1" w:styleId="Fontepargpadro3">
    <w:name w:val="Fonte parág. padrão3"/>
    <w:rsid w:val="00EF5604"/>
  </w:style>
  <w:style w:type="character" w:customStyle="1" w:styleId="Absatz-Standardschriftart">
    <w:name w:val="Absatz-Standardschriftart"/>
    <w:rsid w:val="00EF5604"/>
  </w:style>
  <w:style w:type="character" w:customStyle="1" w:styleId="WW-Absatz-Standardschriftart">
    <w:name w:val="WW-Absatz-Standardschriftart"/>
    <w:rsid w:val="00EF5604"/>
  </w:style>
  <w:style w:type="character" w:customStyle="1" w:styleId="WW8Num4z2">
    <w:name w:val="WW8Num4z2"/>
    <w:rsid w:val="00EF5604"/>
    <w:rPr>
      <w:rFonts w:ascii="Wingdings" w:hAnsi="Wingdings" w:cs="Wingdings"/>
    </w:rPr>
  </w:style>
  <w:style w:type="character" w:customStyle="1" w:styleId="Fontepargpadro2">
    <w:name w:val="Fonte parág. padrão2"/>
    <w:rsid w:val="00EF5604"/>
  </w:style>
  <w:style w:type="character" w:customStyle="1" w:styleId="WW8Num2z2">
    <w:name w:val="WW8Num2z2"/>
    <w:rsid w:val="00EF5604"/>
    <w:rPr>
      <w:rFonts w:ascii="Wingdings" w:hAnsi="Wingdings" w:cs="Wingdings"/>
    </w:rPr>
  </w:style>
  <w:style w:type="character" w:customStyle="1" w:styleId="WW8Num2z3">
    <w:name w:val="WW8Num2z3"/>
    <w:rsid w:val="00EF5604"/>
    <w:rPr>
      <w:rFonts w:ascii="Symbol" w:hAnsi="Symbol" w:cs="Symbol"/>
    </w:rPr>
  </w:style>
  <w:style w:type="character" w:customStyle="1" w:styleId="WW8Num7z1">
    <w:name w:val="WW8Num7z1"/>
    <w:rsid w:val="00EF5604"/>
    <w:rPr>
      <w:rFonts w:ascii="Wingdings" w:hAnsi="Wingdings" w:cs="Wingdings"/>
    </w:rPr>
  </w:style>
  <w:style w:type="character" w:customStyle="1" w:styleId="WW8Num8z0">
    <w:name w:val="WW8Num8z0"/>
    <w:rsid w:val="00EF5604"/>
    <w:rPr>
      <w:rFonts w:ascii="Wingdings" w:hAnsi="Wingdings" w:cs="Wingdings"/>
    </w:rPr>
  </w:style>
  <w:style w:type="character" w:customStyle="1" w:styleId="WW8Num9z0">
    <w:name w:val="WW8Num9z0"/>
    <w:rsid w:val="00EF5604"/>
    <w:rPr>
      <w:rFonts w:ascii="Wingdings" w:hAnsi="Wingdings" w:cs="Wingdings"/>
    </w:rPr>
  </w:style>
  <w:style w:type="character" w:customStyle="1" w:styleId="WW8Num9z3">
    <w:name w:val="WW8Num9z3"/>
    <w:rsid w:val="00EF5604"/>
    <w:rPr>
      <w:rFonts w:ascii="Symbol" w:hAnsi="Symbol" w:cs="Symbol"/>
    </w:rPr>
  </w:style>
  <w:style w:type="character" w:customStyle="1" w:styleId="WW8Num9z4">
    <w:name w:val="WW8Num9z4"/>
    <w:rsid w:val="00EF5604"/>
    <w:rPr>
      <w:rFonts w:ascii="Courier New" w:hAnsi="Courier New" w:cs="Courier New"/>
    </w:rPr>
  </w:style>
  <w:style w:type="character" w:customStyle="1" w:styleId="WW8Num10z0">
    <w:name w:val="WW8Num10z0"/>
    <w:rsid w:val="00EF5604"/>
    <w:rPr>
      <w:rFonts w:ascii="Wingdings" w:hAnsi="Wingdings" w:cs="Wingdings"/>
    </w:rPr>
  </w:style>
  <w:style w:type="character" w:customStyle="1" w:styleId="WW8Num11z0">
    <w:name w:val="WW8Num11z0"/>
    <w:rsid w:val="00EF5604"/>
    <w:rPr>
      <w:rFonts w:ascii="Courier New" w:hAnsi="Courier New" w:cs="Courier New"/>
    </w:rPr>
  </w:style>
  <w:style w:type="character" w:customStyle="1" w:styleId="WW8Num11z2">
    <w:name w:val="WW8Num11z2"/>
    <w:rsid w:val="00EF5604"/>
    <w:rPr>
      <w:rFonts w:ascii="Wingdings" w:hAnsi="Wingdings" w:cs="Wingdings"/>
    </w:rPr>
  </w:style>
  <w:style w:type="character" w:customStyle="1" w:styleId="WW8Num11z3">
    <w:name w:val="WW8Num11z3"/>
    <w:rsid w:val="00EF5604"/>
    <w:rPr>
      <w:rFonts w:ascii="Symbol" w:hAnsi="Symbol" w:cs="Symbol"/>
    </w:rPr>
  </w:style>
  <w:style w:type="character" w:customStyle="1" w:styleId="WW8Num12z0">
    <w:name w:val="WW8Num12z0"/>
    <w:rsid w:val="00EF5604"/>
    <w:rPr>
      <w:rFonts w:ascii="Courier New" w:hAnsi="Courier New" w:cs="Courier New"/>
    </w:rPr>
  </w:style>
  <w:style w:type="character" w:customStyle="1" w:styleId="WW8Num12z2">
    <w:name w:val="WW8Num12z2"/>
    <w:rsid w:val="00EF5604"/>
    <w:rPr>
      <w:rFonts w:ascii="Wingdings" w:hAnsi="Wingdings" w:cs="Wingdings"/>
    </w:rPr>
  </w:style>
  <w:style w:type="character" w:customStyle="1" w:styleId="WW8Num12z3">
    <w:name w:val="WW8Num12z3"/>
    <w:rsid w:val="00EF5604"/>
    <w:rPr>
      <w:rFonts w:ascii="Symbol" w:hAnsi="Symbol" w:cs="Symbol"/>
    </w:rPr>
  </w:style>
  <w:style w:type="character" w:customStyle="1" w:styleId="WW8Num14z0">
    <w:name w:val="WW8Num14z0"/>
    <w:rsid w:val="00EF5604"/>
    <w:rPr>
      <w:rFonts w:ascii="Symbol" w:hAnsi="Symbol" w:cs="Symbol"/>
    </w:rPr>
  </w:style>
  <w:style w:type="character" w:customStyle="1" w:styleId="WW8Num15z0">
    <w:name w:val="WW8Num15z0"/>
    <w:rsid w:val="00EF5604"/>
    <w:rPr>
      <w:rFonts w:ascii="Symbol" w:hAnsi="Symbol" w:cs="Symbol"/>
    </w:rPr>
  </w:style>
  <w:style w:type="character" w:customStyle="1" w:styleId="WW8Num15z1">
    <w:name w:val="WW8Num15z1"/>
    <w:rsid w:val="00EF5604"/>
    <w:rPr>
      <w:rFonts w:ascii="Courier New" w:hAnsi="Courier New" w:cs="Courier New"/>
    </w:rPr>
  </w:style>
  <w:style w:type="character" w:customStyle="1" w:styleId="WW8Num15z2">
    <w:name w:val="WW8Num15z2"/>
    <w:rsid w:val="00EF5604"/>
    <w:rPr>
      <w:rFonts w:ascii="Wingdings" w:hAnsi="Wingdings" w:cs="Wingdings"/>
    </w:rPr>
  </w:style>
  <w:style w:type="character" w:customStyle="1" w:styleId="WW8Num16z0">
    <w:name w:val="WW8Num16z0"/>
    <w:rsid w:val="00EF5604"/>
    <w:rPr>
      <w:rFonts w:ascii="Symbol" w:hAnsi="Symbol" w:cs="Symbol"/>
    </w:rPr>
  </w:style>
  <w:style w:type="character" w:customStyle="1" w:styleId="WW8Num16z1">
    <w:name w:val="WW8Num16z1"/>
    <w:rsid w:val="00EF5604"/>
    <w:rPr>
      <w:rFonts w:ascii="Courier New" w:hAnsi="Courier New" w:cs="Courier New"/>
    </w:rPr>
  </w:style>
  <w:style w:type="character" w:customStyle="1" w:styleId="WW8Num16z2">
    <w:name w:val="WW8Num16z2"/>
    <w:rsid w:val="00EF5604"/>
    <w:rPr>
      <w:rFonts w:ascii="Wingdings" w:hAnsi="Wingdings" w:cs="Wingdings"/>
    </w:rPr>
  </w:style>
  <w:style w:type="character" w:customStyle="1" w:styleId="WW8Num17z0">
    <w:name w:val="WW8Num17z0"/>
    <w:rsid w:val="00EF5604"/>
    <w:rPr>
      <w:rFonts w:ascii="Wingdings" w:hAnsi="Wingdings" w:cs="Wingdings"/>
    </w:rPr>
  </w:style>
  <w:style w:type="character" w:customStyle="1" w:styleId="WW8Num18z0">
    <w:name w:val="WW8Num18z0"/>
    <w:rsid w:val="00EF5604"/>
    <w:rPr>
      <w:rFonts w:ascii="Wingdings" w:hAnsi="Wingdings" w:cs="Wingdings"/>
    </w:rPr>
  </w:style>
  <w:style w:type="character" w:customStyle="1" w:styleId="WW8Num19z0">
    <w:name w:val="WW8Num19z0"/>
    <w:rsid w:val="00EF5604"/>
    <w:rPr>
      <w:rFonts w:ascii="Symbol" w:hAnsi="Symbol" w:cs="Symbol"/>
    </w:rPr>
  </w:style>
  <w:style w:type="character" w:customStyle="1" w:styleId="WW8Num19z1">
    <w:name w:val="WW8Num19z1"/>
    <w:rsid w:val="00EF5604"/>
    <w:rPr>
      <w:rFonts w:ascii="Courier New" w:hAnsi="Courier New" w:cs="Courier New"/>
    </w:rPr>
  </w:style>
  <w:style w:type="character" w:customStyle="1" w:styleId="WW8Num19z2">
    <w:name w:val="WW8Num19z2"/>
    <w:rsid w:val="00EF5604"/>
    <w:rPr>
      <w:rFonts w:ascii="Wingdings" w:hAnsi="Wingdings" w:cs="Wingdings"/>
    </w:rPr>
  </w:style>
  <w:style w:type="character" w:customStyle="1" w:styleId="WW8Num20z0">
    <w:name w:val="WW8Num20z0"/>
    <w:rsid w:val="00EF5604"/>
    <w:rPr>
      <w:rFonts w:ascii="Wingdings" w:hAnsi="Wingdings" w:cs="Wingdings"/>
    </w:rPr>
  </w:style>
  <w:style w:type="character" w:customStyle="1" w:styleId="WW8Num20z1">
    <w:name w:val="WW8Num20z1"/>
    <w:rsid w:val="00EF5604"/>
    <w:rPr>
      <w:rFonts w:ascii="Times New Roman" w:eastAsia="Times New Roman" w:hAnsi="Times New Roman" w:cs="Times New Roman"/>
    </w:rPr>
  </w:style>
  <w:style w:type="character" w:customStyle="1" w:styleId="WW8Num20z3">
    <w:name w:val="WW8Num20z3"/>
    <w:rsid w:val="00EF5604"/>
    <w:rPr>
      <w:rFonts w:ascii="Symbol" w:hAnsi="Symbol" w:cs="Symbol"/>
    </w:rPr>
  </w:style>
  <w:style w:type="character" w:customStyle="1" w:styleId="WW8Num20z4">
    <w:name w:val="WW8Num20z4"/>
    <w:rsid w:val="00EF5604"/>
    <w:rPr>
      <w:rFonts w:ascii="Courier New" w:hAnsi="Courier New" w:cs="Courier New"/>
    </w:rPr>
  </w:style>
  <w:style w:type="character" w:customStyle="1" w:styleId="Fontepargpadro1">
    <w:name w:val="Fonte parág. padrão1"/>
    <w:rsid w:val="00EF5604"/>
  </w:style>
  <w:style w:type="character" w:styleId="Nmerodepgina">
    <w:name w:val="page number"/>
    <w:basedOn w:val="Fontepargpadro1"/>
    <w:rsid w:val="00EF5604"/>
  </w:style>
  <w:style w:type="character" w:customStyle="1" w:styleId="CabealhoChar">
    <w:name w:val="Cabeçalho Char"/>
    <w:rsid w:val="00EF5604"/>
    <w:rPr>
      <w:sz w:val="24"/>
      <w:szCs w:val="24"/>
    </w:rPr>
  </w:style>
  <w:style w:type="character" w:customStyle="1" w:styleId="RodapChar">
    <w:name w:val="Rodapé Char"/>
    <w:rsid w:val="00EF5604"/>
    <w:rPr>
      <w:sz w:val="24"/>
      <w:szCs w:val="24"/>
    </w:rPr>
  </w:style>
  <w:style w:type="character" w:customStyle="1" w:styleId="TextodebaloChar">
    <w:name w:val="Texto de balão Char"/>
    <w:rsid w:val="00EF5604"/>
    <w:rPr>
      <w:rFonts w:ascii="Tahoma" w:hAnsi="Tahoma" w:cs="Tahoma"/>
      <w:sz w:val="16"/>
      <w:szCs w:val="16"/>
    </w:rPr>
  </w:style>
  <w:style w:type="character" w:customStyle="1" w:styleId="Marcas">
    <w:name w:val="Marcas"/>
    <w:rsid w:val="00EF5604"/>
    <w:rPr>
      <w:rFonts w:ascii="OpenSymbol" w:eastAsia="OpenSymbol" w:hAnsi="OpenSymbol" w:cs="OpenSymbol"/>
    </w:rPr>
  </w:style>
  <w:style w:type="character" w:customStyle="1" w:styleId="Smbolosdenumerao">
    <w:name w:val="Símbolos de numeração"/>
    <w:rsid w:val="00EF5604"/>
  </w:style>
  <w:style w:type="paragraph" w:customStyle="1" w:styleId="Ttulo40">
    <w:name w:val="Título4"/>
    <w:basedOn w:val="Normal"/>
    <w:next w:val="Corpodetexto"/>
    <w:rsid w:val="00EF560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detexto">
    <w:name w:val="Body Text"/>
    <w:basedOn w:val="Normal"/>
    <w:rsid w:val="00EF5604"/>
    <w:pPr>
      <w:jc w:val="both"/>
    </w:pPr>
    <w:rPr>
      <w:rFonts w:ascii="Arial" w:hAnsi="Arial" w:cs="Arial"/>
    </w:rPr>
  </w:style>
  <w:style w:type="paragraph" w:styleId="Lista">
    <w:name w:val="List"/>
    <w:basedOn w:val="Corpodetexto"/>
    <w:rsid w:val="00EF5604"/>
    <w:rPr>
      <w:rFonts w:cs="Tahoma"/>
    </w:rPr>
  </w:style>
  <w:style w:type="paragraph" w:styleId="Legenda">
    <w:name w:val="caption"/>
    <w:basedOn w:val="Normal"/>
    <w:qFormat/>
    <w:rsid w:val="00EF5604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rsid w:val="00EF5604"/>
    <w:pPr>
      <w:suppressLineNumbers/>
    </w:pPr>
    <w:rPr>
      <w:rFonts w:cs="Tahoma"/>
    </w:rPr>
  </w:style>
  <w:style w:type="paragraph" w:customStyle="1" w:styleId="Ttulo30">
    <w:name w:val="Título3"/>
    <w:basedOn w:val="Normal"/>
    <w:next w:val="Corpodetexto"/>
    <w:rsid w:val="00EF5604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Captulo">
    <w:name w:val="Capítulo"/>
    <w:basedOn w:val="Normal"/>
    <w:next w:val="Corpodetexto"/>
    <w:rsid w:val="00EF5604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egenda1">
    <w:name w:val="Legenda1"/>
    <w:basedOn w:val="Normal"/>
    <w:rsid w:val="00EF5604"/>
    <w:pPr>
      <w:suppressLineNumbers/>
      <w:spacing w:before="120" w:after="120"/>
    </w:pPr>
    <w:rPr>
      <w:rFonts w:cs="Tahoma"/>
      <w:i/>
      <w:iCs/>
    </w:rPr>
  </w:style>
  <w:style w:type="paragraph" w:customStyle="1" w:styleId="Textosemformatao">
    <w:name w:val="Texto sem formatação"/>
    <w:basedOn w:val="Normal"/>
    <w:rsid w:val="00EF5604"/>
    <w:rPr>
      <w:rFonts w:ascii="Courier New" w:hAnsi="Courier New" w:cs="MS Mincho"/>
      <w:sz w:val="20"/>
      <w:szCs w:val="20"/>
    </w:rPr>
  </w:style>
  <w:style w:type="paragraph" w:styleId="Sumrio1">
    <w:name w:val="toc 1"/>
    <w:basedOn w:val="Normal"/>
    <w:next w:val="Normal"/>
    <w:rsid w:val="00EF5604"/>
    <w:pPr>
      <w:ind w:left="357" w:hanging="357"/>
    </w:pPr>
    <w:rPr>
      <w:spacing w:val="-10"/>
      <w:sz w:val="20"/>
      <w:szCs w:val="18"/>
    </w:rPr>
  </w:style>
  <w:style w:type="paragraph" w:styleId="Textodenotaderodap">
    <w:name w:val="footnote text"/>
    <w:basedOn w:val="Normal"/>
    <w:rsid w:val="00EF5604"/>
    <w:rPr>
      <w:sz w:val="20"/>
      <w:szCs w:val="20"/>
    </w:rPr>
  </w:style>
  <w:style w:type="paragraph" w:customStyle="1" w:styleId="Corpodetexto21">
    <w:name w:val="Corpo de texto 21"/>
    <w:basedOn w:val="Normal"/>
    <w:rsid w:val="00EF5604"/>
    <w:pPr>
      <w:spacing w:line="360" w:lineRule="auto"/>
      <w:jc w:val="both"/>
    </w:pPr>
    <w:rPr>
      <w:rFonts w:ascii="Arial" w:hAnsi="Arial" w:cs="Arial"/>
      <w:color w:val="000000"/>
    </w:rPr>
  </w:style>
  <w:style w:type="paragraph" w:styleId="Recuodecorpodetexto">
    <w:name w:val="Body Text Indent"/>
    <w:basedOn w:val="Normal"/>
    <w:rsid w:val="00EF5604"/>
    <w:pPr>
      <w:ind w:left="1260"/>
    </w:pPr>
    <w:rPr>
      <w:rFonts w:ascii="Arial" w:hAnsi="Arial" w:cs="Arial"/>
      <w:bCs/>
    </w:rPr>
  </w:style>
  <w:style w:type="paragraph" w:styleId="Cabealho">
    <w:name w:val="header"/>
    <w:basedOn w:val="Normal"/>
    <w:rsid w:val="00EF5604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EF5604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EF5604"/>
    <w:pPr>
      <w:spacing w:line="360" w:lineRule="auto"/>
      <w:ind w:firstLine="709"/>
      <w:jc w:val="both"/>
    </w:pPr>
    <w:rPr>
      <w:rFonts w:ascii="Verdana" w:hAnsi="Verdana" w:cs="Tahoma"/>
      <w:shadow/>
    </w:rPr>
  </w:style>
  <w:style w:type="paragraph" w:customStyle="1" w:styleId="Textoembloco1">
    <w:name w:val="Texto em bloco1"/>
    <w:basedOn w:val="Normal"/>
    <w:rsid w:val="00EF5604"/>
    <w:pPr>
      <w:spacing w:line="360" w:lineRule="auto"/>
      <w:ind w:left="720" w:right="1025" w:firstLine="709"/>
      <w:jc w:val="both"/>
    </w:pPr>
    <w:rPr>
      <w:rFonts w:ascii="Verdana" w:hAnsi="Verdana" w:cs="Tahoma"/>
      <w:shadow/>
    </w:rPr>
  </w:style>
  <w:style w:type="paragraph" w:customStyle="1" w:styleId="Recuodecorpodetexto31">
    <w:name w:val="Recuo de corpo de texto 31"/>
    <w:basedOn w:val="Normal"/>
    <w:rsid w:val="00EF5604"/>
    <w:pPr>
      <w:ind w:left="360"/>
      <w:jc w:val="both"/>
    </w:pPr>
    <w:rPr>
      <w:rFonts w:ascii="Verdana" w:hAnsi="Verdana" w:cs="Tahoma"/>
      <w:shadow/>
    </w:rPr>
  </w:style>
  <w:style w:type="paragraph" w:customStyle="1" w:styleId="Contedodoquadro">
    <w:name w:val="Conteúdo do quadro"/>
    <w:basedOn w:val="Corpodetexto"/>
    <w:rsid w:val="00EF5604"/>
  </w:style>
  <w:style w:type="paragraph" w:styleId="Textodebalo">
    <w:name w:val="Balloon Text"/>
    <w:basedOn w:val="Normal"/>
    <w:rsid w:val="00EF5604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rsid w:val="00EF5604"/>
    <w:pPr>
      <w:suppressLineNumbers/>
    </w:pPr>
  </w:style>
  <w:style w:type="paragraph" w:customStyle="1" w:styleId="Ttulodetabela">
    <w:name w:val="Título de tabela"/>
    <w:basedOn w:val="Contedodatabela"/>
    <w:rsid w:val="00EF5604"/>
    <w:pPr>
      <w:jc w:val="center"/>
    </w:pPr>
    <w:rPr>
      <w:b/>
      <w:bCs/>
    </w:rPr>
  </w:style>
  <w:style w:type="paragraph" w:customStyle="1" w:styleId="PargrafodaLista1">
    <w:name w:val="Parágrafo da Lista1"/>
    <w:basedOn w:val="Normal"/>
    <w:rsid w:val="00EF5604"/>
    <w:pPr>
      <w:ind w:left="720"/>
    </w:pPr>
  </w:style>
  <w:style w:type="paragraph" w:customStyle="1" w:styleId="Objetocomseta">
    <w:name w:val="Objeto com seta"/>
    <w:basedOn w:val="Normal"/>
    <w:rsid w:val="00EF5604"/>
  </w:style>
  <w:style w:type="paragraph" w:customStyle="1" w:styleId="Objetocomsombra">
    <w:name w:val="Objeto com sombra"/>
    <w:basedOn w:val="Normal"/>
    <w:rsid w:val="00EF5604"/>
  </w:style>
  <w:style w:type="paragraph" w:customStyle="1" w:styleId="Objetosempreenchimento">
    <w:name w:val="Objeto sem preenchimento"/>
    <w:basedOn w:val="Normal"/>
    <w:rsid w:val="00EF5604"/>
  </w:style>
  <w:style w:type="paragraph" w:customStyle="1" w:styleId="Texto">
    <w:name w:val="Texto"/>
    <w:basedOn w:val="Legenda"/>
    <w:rsid w:val="00EF5604"/>
  </w:style>
  <w:style w:type="paragraph" w:customStyle="1" w:styleId="WW-Corpodotexto">
    <w:name w:val="WW-Corpo do texto"/>
    <w:basedOn w:val="Normal"/>
    <w:rsid w:val="00EF5604"/>
  </w:style>
  <w:style w:type="paragraph" w:customStyle="1" w:styleId="Corpodotextojustificado">
    <w:name w:val="Corpo do texto justificado"/>
    <w:basedOn w:val="Normal"/>
    <w:rsid w:val="00EF5604"/>
  </w:style>
  <w:style w:type="paragraph" w:customStyle="1" w:styleId="Recuodaprimeiralinha">
    <w:name w:val="Recuo da primeira linha"/>
    <w:basedOn w:val="Normal"/>
    <w:rsid w:val="00EF5604"/>
    <w:pPr>
      <w:ind w:firstLine="340"/>
    </w:pPr>
  </w:style>
  <w:style w:type="paragraph" w:customStyle="1" w:styleId="Ttulo10">
    <w:name w:val="Título1"/>
    <w:basedOn w:val="Normal"/>
    <w:rsid w:val="00EF5604"/>
    <w:pPr>
      <w:jc w:val="center"/>
    </w:pPr>
  </w:style>
  <w:style w:type="paragraph" w:customStyle="1" w:styleId="Ttulo20">
    <w:name w:val="Título2"/>
    <w:basedOn w:val="Normal"/>
    <w:rsid w:val="00EF5604"/>
    <w:pPr>
      <w:spacing w:before="57" w:after="57"/>
      <w:ind w:right="113"/>
      <w:jc w:val="center"/>
    </w:pPr>
  </w:style>
  <w:style w:type="paragraph" w:customStyle="1" w:styleId="WW-Ttulo">
    <w:name w:val="WW-Título"/>
    <w:basedOn w:val="Normal"/>
    <w:rsid w:val="00EF5604"/>
    <w:pPr>
      <w:spacing w:before="238" w:after="119"/>
    </w:pPr>
  </w:style>
  <w:style w:type="paragraph" w:customStyle="1" w:styleId="WW-Ttulo1">
    <w:name w:val="WW-Título1"/>
    <w:basedOn w:val="Normal"/>
    <w:rsid w:val="00EF5604"/>
    <w:pPr>
      <w:spacing w:before="238" w:after="119"/>
    </w:pPr>
  </w:style>
  <w:style w:type="paragraph" w:customStyle="1" w:styleId="WW-Ttulo2">
    <w:name w:val="WW-Título2"/>
    <w:basedOn w:val="Normal"/>
    <w:rsid w:val="00EF5604"/>
    <w:pPr>
      <w:spacing w:before="238" w:after="119"/>
    </w:pPr>
  </w:style>
  <w:style w:type="paragraph" w:customStyle="1" w:styleId="Linhadecota">
    <w:name w:val="Linha de cota"/>
    <w:basedOn w:val="Normal"/>
    <w:rsid w:val="00EF5604"/>
  </w:style>
  <w:style w:type="paragraph" w:customStyle="1" w:styleId="PadroLTGliederung1">
    <w:name w:val="Padrão~LT~Gliederung 1"/>
    <w:rsid w:val="00EF5604"/>
    <w:pPr>
      <w:widowControl w:val="0"/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autoSpaceDE w:val="0"/>
      <w:spacing w:after="285" w:line="276" w:lineRule="auto"/>
      <w:ind w:left="540" w:hanging="540"/>
    </w:pPr>
    <w:rPr>
      <w:rFonts w:ascii="MS Gothic" w:eastAsia="MS Gothic" w:hAnsi="MS Gothic" w:cs="MS Gothic"/>
      <w:color w:val="000000"/>
      <w:sz w:val="64"/>
      <w:szCs w:val="64"/>
      <w:lang w:eastAsia="zh-CN" w:bidi="hi-IN"/>
    </w:rPr>
  </w:style>
  <w:style w:type="paragraph" w:customStyle="1" w:styleId="PadroLTGliederung2">
    <w:name w:val="Padrão~LT~Gliederung 2"/>
    <w:basedOn w:val="PadroLTGliederung1"/>
    <w:rsid w:val="00EF5604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/>
        <w:tab w:val="left" w:pos="-925"/>
        <w:tab w:val="left" w:pos="-218"/>
        <w:tab w:val="left" w:pos="490"/>
        <w:tab w:val="left" w:pos="1197"/>
        <w:tab w:val="left" w:pos="1904"/>
        <w:tab w:val="left" w:pos="2612"/>
        <w:tab w:val="left" w:pos="3320"/>
        <w:tab w:val="left" w:pos="4027"/>
        <w:tab w:val="left" w:pos="4735"/>
        <w:tab w:val="left" w:pos="5442"/>
        <w:tab w:val="left" w:pos="6150"/>
        <w:tab w:val="left" w:pos="6857"/>
        <w:tab w:val="left" w:pos="7565"/>
        <w:tab w:val="left" w:pos="8272"/>
        <w:tab w:val="left" w:pos="8980"/>
        <w:tab w:val="left" w:pos="9687"/>
        <w:tab w:val="left" w:pos="10395"/>
        <w:tab w:val="left" w:pos="11102"/>
        <w:tab w:val="left" w:pos="11810"/>
        <w:tab w:val="left" w:pos="12517"/>
      </w:tabs>
      <w:spacing w:after="227"/>
      <w:ind w:left="1170" w:hanging="45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rsid w:val="00EF5604"/>
    <w:pPr>
      <w:tabs>
        <w:tab w:val="clear" w:pos="490"/>
        <w:tab w:val="clear" w:pos="1197"/>
        <w:tab w:val="clear" w:pos="1904"/>
        <w:tab w:val="clear" w:pos="2612"/>
        <w:tab w:val="clear" w:pos="3320"/>
        <w:tab w:val="clear" w:pos="4027"/>
        <w:tab w:val="clear" w:pos="4735"/>
        <w:tab w:val="clear" w:pos="5442"/>
        <w:tab w:val="clear" w:pos="6150"/>
        <w:tab w:val="clear" w:pos="6857"/>
        <w:tab w:val="clear" w:pos="7565"/>
        <w:tab w:val="clear" w:pos="8272"/>
        <w:tab w:val="clear" w:pos="8980"/>
        <w:tab w:val="clear" w:pos="9687"/>
        <w:tab w:val="clear" w:pos="10395"/>
        <w:tab w:val="clear" w:pos="11102"/>
        <w:tab w:val="clear" w:pos="11810"/>
        <w:tab w:val="clear" w:pos="12517"/>
        <w:tab w:val="left" w:pos="-1800"/>
        <w:tab w:val="left" w:pos="-1478"/>
        <w:tab w:val="left" w:pos="-770"/>
        <w:tab w:val="left" w:pos="-63"/>
        <w:tab w:val="left" w:pos="645"/>
        <w:tab w:val="left" w:pos="1352"/>
        <w:tab w:val="left" w:pos="2060"/>
        <w:tab w:val="left" w:pos="2767"/>
        <w:tab w:val="left" w:pos="3475"/>
        <w:tab w:val="left" w:pos="4182"/>
        <w:tab w:val="left" w:pos="4890"/>
        <w:tab w:val="left" w:pos="5597"/>
        <w:tab w:val="left" w:pos="6305"/>
        <w:tab w:val="left" w:pos="7012"/>
        <w:tab w:val="left" w:pos="7720"/>
        <w:tab w:val="left" w:pos="8427"/>
        <w:tab w:val="left" w:pos="9135"/>
        <w:tab w:val="left" w:pos="9842"/>
        <w:tab w:val="left" w:pos="10550"/>
        <w:tab w:val="left" w:pos="11257"/>
        <w:tab w:val="left" w:pos="11964"/>
      </w:tabs>
      <w:spacing w:after="170"/>
      <w:ind w:left="1800" w:hanging="36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rsid w:val="00EF5604"/>
    <w:pPr>
      <w:tabs>
        <w:tab w:val="clear" w:pos="-1478"/>
        <w:tab w:val="clear" w:pos="-770"/>
        <w:tab w:val="clear" w:pos="-63"/>
        <w:tab w:val="clear" w:pos="645"/>
        <w:tab w:val="clear" w:pos="1352"/>
        <w:tab w:val="clear" w:pos="2060"/>
        <w:tab w:val="clear" w:pos="2767"/>
        <w:tab w:val="clear" w:pos="3475"/>
        <w:tab w:val="clear" w:pos="4182"/>
        <w:tab w:val="clear" w:pos="4890"/>
        <w:tab w:val="clear" w:pos="5597"/>
        <w:tab w:val="clear" w:pos="6305"/>
        <w:tab w:val="clear" w:pos="7012"/>
        <w:tab w:val="clear" w:pos="7720"/>
        <w:tab w:val="clear" w:pos="8427"/>
        <w:tab w:val="clear" w:pos="9135"/>
        <w:tab w:val="clear" w:pos="9842"/>
        <w:tab w:val="clear" w:pos="10550"/>
        <w:tab w:val="clear" w:pos="11257"/>
        <w:tab w:val="clear" w:pos="11964"/>
        <w:tab w:val="left" w:pos="-2520"/>
        <w:tab w:val="left" w:pos="-2210"/>
        <w:tab w:val="left" w:pos="-1503"/>
        <w:tab w:val="left" w:pos="-795"/>
        <w:tab w:val="left" w:pos="-88"/>
        <w:tab w:val="left" w:pos="620"/>
        <w:tab w:val="left" w:pos="1327"/>
        <w:tab w:val="left" w:pos="2035"/>
        <w:tab w:val="left" w:pos="2742"/>
        <w:tab w:val="left" w:pos="3450"/>
        <w:tab w:val="left" w:pos="4157"/>
        <w:tab w:val="left" w:pos="4865"/>
        <w:tab w:val="left" w:pos="5572"/>
        <w:tab w:val="left" w:pos="6280"/>
        <w:tab w:val="left" w:pos="6987"/>
        <w:tab w:val="left" w:pos="7695"/>
        <w:tab w:val="left" w:pos="8402"/>
        <w:tab w:val="left" w:pos="9110"/>
        <w:tab w:val="left" w:pos="9817"/>
        <w:tab w:val="left" w:pos="10524"/>
        <w:tab w:val="left" w:pos="11232"/>
      </w:tabs>
      <w:spacing w:after="115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rsid w:val="00EF5604"/>
    <w:pPr>
      <w:tabs>
        <w:tab w:val="clear" w:pos="-2210"/>
        <w:tab w:val="clear" w:pos="-1503"/>
        <w:tab w:val="clear" w:pos="-795"/>
        <w:tab w:val="clear" w:pos="-88"/>
        <w:tab w:val="clear" w:pos="620"/>
        <w:tab w:val="clear" w:pos="1327"/>
        <w:tab w:val="clear" w:pos="2035"/>
        <w:tab w:val="clear" w:pos="2742"/>
        <w:tab w:val="clear" w:pos="3450"/>
        <w:tab w:val="clear" w:pos="4157"/>
        <w:tab w:val="clear" w:pos="4865"/>
        <w:tab w:val="clear" w:pos="5572"/>
        <w:tab w:val="clear" w:pos="6280"/>
        <w:tab w:val="clear" w:pos="6987"/>
        <w:tab w:val="clear" w:pos="7695"/>
        <w:tab w:val="clear" w:pos="8402"/>
        <w:tab w:val="clear" w:pos="9110"/>
        <w:tab w:val="clear" w:pos="9817"/>
        <w:tab w:val="clear" w:pos="10524"/>
        <w:tab w:val="clear" w:pos="11232"/>
        <w:tab w:val="left" w:pos="-3240"/>
        <w:tab w:val="left" w:pos="-2943"/>
        <w:tab w:val="left" w:pos="-2235"/>
        <w:tab w:val="left" w:pos="-1528"/>
        <w:tab w:val="left" w:pos="-820"/>
        <w:tab w:val="left" w:pos="-113"/>
        <w:tab w:val="left" w:pos="595"/>
        <w:tab w:val="left" w:pos="1302"/>
        <w:tab w:val="left" w:pos="2010"/>
        <w:tab w:val="left" w:pos="2717"/>
        <w:tab w:val="left" w:pos="3425"/>
        <w:tab w:val="left" w:pos="4132"/>
        <w:tab w:val="left" w:pos="4840"/>
        <w:tab w:val="left" w:pos="5547"/>
        <w:tab w:val="left" w:pos="6255"/>
        <w:tab w:val="left" w:pos="6962"/>
        <w:tab w:val="left" w:pos="7670"/>
        <w:tab w:val="left" w:pos="8377"/>
        <w:tab w:val="left" w:pos="9084"/>
        <w:tab w:val="left" w:pos="9792"/>
        <w:tab w:val="left" w:pos="10500"/>
      </w:tabs>
      <w:spacing w:after="57"/>
      <w:ind w:left="3240"/>
    </w:pPr>
  </w:style>
  <w:style w:type="paragraph" w:customStyle="1" w:styleId="PadroLTGliederung6">
    <w:name w:val="Padrão~LT~Gliederung 6"/>
    <w:basedOn w:val="PadroLTGliederung5"/>
    <w:rsid w:val="00EF5604"/>
  </w:style>
  <w:style w:type="paragraph" w:customStyle="1" w:styleId="PadroLTGliederung7">
    <w:name w:val="Padrão~LT~Gliederung 7"/>
    <w:basedOn w:val="PadroLTGliederung6"/>
    <w:rsid w:val="00EF5604"/>
  </w:style>
  <w:style w:type="paragraph" w:customStyle="1" w:styleId="PadroLTGliederung8">
    <w:name w:val="Padrão~LT~Gliederung 8"/>
    <w:basedOn w:val="PadroLTGliederung7"/>
    <w:rsid w:val="00EF5604"/>
  </w:style>
  <w:style w:type="paragraph" w:customStyle="1" w:styleId="PadroLTGliederung9">
    <w:name w:val="Padrão~LT~Gliederung 9"/>
    <w:basedOn w:val="PadroLTGliederung8"/>
    <w:rsid w:val="00EF5604"/>
  </w:style>
  <w:style w:type="paragraph" w:customStyle="1" w:styleId="PadroLTTitel">
    <w:name w:val="Padrão~LT~Titel"/>
    <w:rsid w:val="00EF5604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spacing w:line="276" w:lineRule="auto"/>
      <w:jc w:val="center"/>
    </w:pPr>
    <w:rPr>
      <w:rFonts w:ascii="MS Gothic" w:eastAsia="MS Gothic" w:hAnsi="MS Gothic" w:cs="MS Gothic"/>
      <w:color w:val="0000FF"/>
      <w:sz w:val="88"/>
      <w:szCs w:val="88"/>
      <w:lang w:eastAsia="zh-CN" w:bidi="hi-IN"/>
    </w:rPr>
  </w:style>
  <w:style w:type="paragraph" w:customStyle="1" w:styleId="PadroLTUntertitel">
    <w:name w:val="Padrão~LT~Untertitel"/>
    <w:rsid w:val="00EF5604"/>
    <w:pPr>
      <w:widowControl w:val="0"/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autoSpaceDE w:val="0"/>
      <w:spacing w:line="216" w:lineRule="auto"/>
      <w:ind w:left="540" w:hanging="540"/>
      <w:jc w:val="center"/>
    </w:pPr>
    <w:rPr>
      <w:rFonts w:ascii="MS Gothic" w:eastAsia="MS Gothic" w:hAnsi="MS Gothic" w:cs="MS Gothic"/>
      <w:color w:val="000000"/>
      <w:sz w:val="64"/>
      <w:szCs w:val="64"/>
      <w:lang w:eastAsia="zh-CN" w:bidi="hi-IN"/>
    </w:rPr>
  </w:style>
  <w:style w:type="paragraph" w:customStyle="1" w:styleId="PadroLTNotizen">
    <w:name w:val="Padrão~LT~Notizen"/>
    <w:rsid w:val="00EF5604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spacing w:before="90"/>
    </w:pPr>
    <w:rPr>
      <w:rFonts w:ascii="Lohit Hindi" w:eastAsia="Lohit Hindi" w:hAnsi="Lohit Hindi" w:cs="Lohit Hindi"/>
      <w:color w:val="000000"/>
      <w:sz w:val="24"/>
      <w:szCs w:val="24"/>
      <w:lang w:eastAsia="zh-CN" w:bidi="hi-IN"/>
    </w:rPr>
  </w:style>
  <w:style w:type="paragraph" w:customStyle="1" w:styleId="PadroLTHintergrundobjekte">
    <w:name w:val="Padrão~LT~Hintergrundobjekte"/>
    <w:rsid w:val="00EF5604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spacing w:line="216" w:lineRule="auto"/>
    </w:pPr>
    <w:rPr>
      <w:rFonts w:ascii="MS Gothic" w:eastAsia="MS Gothic" w:hAnsi="MS Gothic" w:cs="MS Gothic"/>
      <w:color w:val="000000"/>
      <w:sz w:val="36"/>
      <w:szCs w:val="36"/>
      <w:lang w:eastAsia="zh-CN" w:bidi="hi-IN"/>
    </w:rPr>
  </w:style>
  <w:style w:type="paragraph" w:customStyle="1" w:styleId="PadroLTHintergrund">
    <w:name w:val="Padrão~LT~Hintergrund"/>
    <w:rsid w:val="00EF5604"/>
    <w:pPr>
      <w:widowControl w:val="0"/>
      <w:suppressAutoHyphens/>
      <w:autoSpaceDE w:val="0"/>
      <w:jc w:val="center"/>
    </w:pPr>
    <w:rPr>
      <w:rFonts w:eastAsia="Droid Sans Fallback" w:cs="Lohit Hindi"/>
      <w:sz w:val="24"/>
      <w:szCs w:val="24"/>
      <w:lang w:eastAsia="zh-CN" w:bidi="hi-IN"/>
    </w:rPr>
  </w:style>
  <w:style w:type="paragraph" w:customStyle="1" w:styleId="default">
    <w:name w:val="default"/>
    <w:rsid w:val="00EF5604"/>
    <w:pPr>
      <w:widowControl w:val="0"/>
      <w:suppressAutoHyphens/>
      <w:autoSpaceDE w:val="0"/>
      <w:spacing w:line="200" w:lineRule="atLeast"/>
    </w:pPr>
    <w:rPr>
      <w:rFonts w:ascii="Lohit Hindi" w:eastAsia="Lohit Hindi" w:hAnsi="Lohit Hindi" w:cs="Lohit Hindi"/>
      <w:sz w:val="36"/>
      <w:szCs w:val="36"/>
      <w:lang w:eastAsia="zh-CN" w:bidi="hi-IN"/>
    </w:rPr>
  </w:style>
  <w:style w:type="paragraph" w:customStyle="1" w:styleId="gray1">
    <w:name w:val="gray1"/>
    <w:basedOn w:val="default"/>
    <w:rsid w:val="00EF5604"/>
  </w:style>
  <w:style w:type="paragraph" w:customStyle="1" w:styleId="gray2">
    <w:name w:val="gray2"/>
    <w:basedOn w:val="default"/>
    <w:rsid w:val="00EF5604"/>
  </w:style>
  <w:style w:type="paragraph" w:customStyle="1" w:styleId="gray3">
    <w:name w:val="gray3"/>
    <w:basedOn w:val="default"/>
    <w:rsid w:val="00EF5604"/>
  </w:style>
  <w:style w:type="paragraph" w:customStyle="1" w:styleId="bw1">
    <w:name w:val="bw1"/>
    <w:basedOn w:val="default"/>
    <w:rsid w:val="00EF5604"/>
  </w:style>
  <w:style w:type="paragraph" w:customStyle="1" w:styleId="bw2">
    <w:name w:val="bw2"/>
    <w:basedOn w:val="default"/>
    <w:rsid w:val="00EF5604"/>
  </w:style>
  <w:style w:type="paragraph" w:customStyle="1" w:styleId="bw3">
    <w:name w:val="bw3"/>
    <w:basedOn w:val="default"/>
    <w:rsid w:val="00EF5604"/>
  </w:style>
  <w:style w:type="paragraph" w:customStyle="1" w:styleId="orange1">
    <w:name w:val="orange1"/>
    <w:basedOn w:val="default"/>
    <w:rsid w:val="00EF5604"/>
  </w:style>
  <w:style w:type="paragraph" w:customStyle="1" w:styleId="orange2">
    <w:name w:val="orange2"/>
    <w:basedOn w:val="default"/>
    <w:rsid w:val="00EF5604"/>
  </w:style>
  <w:style w:type="paragraph" w:customStyle="1" w:styleId="orange3">
    <w:name w:val="orange3"/>
    <w:basedOn w:val="default"/>
    <w:rsid w:val="00EF5604"/>
  </w:style>
  <w:style w:type="paragraph" w:customStyle="1" w:styleId="turquise1">
    <w:name w:val="turquise1"/>
    <w:basedOn w:val="default"/>
    <w:rsid w:val="00EF5604"/>
  </w:style>
  <w:style w:type="paragraph" w:customStyle="1" w:styleId="turquise2">
    <w:name w:val="turquise2"/>
    <w:basedOn w:val="default"/>
    <w:rsid w:val="00EF5604"/>
  </w:style>
  <w:style w:type="paragraph" w:customStyle="1" w:styleId="turquise3">
    <w:name w:val="turquise3"/>
    <w:basedOn w:val="default"/>
    <w:rsid w:val="00EF5604"/>
  </w:style>
  <w:style w:type="paragraph" w:customStyle="1" w:styleId="blue1">
    <w:name w:val="blue1"/>
    <w:basedOn w:val="default"/>
    <w:rsid w:val="00EF5604"/>
  </w:style>
  <w:style w:type="paragraph" w:customStyle="1" w:styleId="blue2">
    <w:name w:val="blue2"/>
    <w:basedOn w:val="default"/>
    <w:rsid w:val="00EF5604"/>
  </w:style>
  <w:style w:type="paragraph" w:customStyle="1" w:styleId="blue3">
    <w:name w:val="blue3"/>
    <w:basedOn w:val="default"/>
    <w:rsid w:val="00EF5604"/>
  </w:style>
  <w:style w:type="paragraph" w:customStyle="1" w:styleId="sun1">
    <w:name w:val="sun1"/>
    <w:basedOn w:val="default"/>
    <w:rsid w:val="00EF5604"/>
  </w:style>
  <w:style w:type="paragraph" w:customStyle="1" w:styleId="sun2">
    <w:name w:val="sun2"/>
    <w:basedOn w:val="default"/>
    <w:rsid w:val="00EF5604"/>
  </w:style>
  <w:style w:type="paragraph" w:customStyle="1" w:styleId="sun3">
    <w:name w:val="sun3"/>
    <w:basedOn w:val="default"/>
    <w:rsid w:val="00EF5604"/>
  </w:style>
  <w:style w:type="paragraph" w:customStyle="1" w:styleId="earth1">
    <w:name w:val="earth1"/>
    <w:basedOn w:val="default"/>
    <w:rsid w:val="00EF5604"/>
  </w:style>
  <w:style w:type="paragraph" w:customStyle="1" w:styleId="earth2">
    <w:name w:val="earth2"/>
    <w:basedOn w:val="default"/>
    <w:rsid w:val="00EF5604"/>
  </w:style>
  <w:style w:type="paragraph" w:customStyle="1" w:styleId="earth3">
    <w:name w:val="earth3"/>
    <w:basedOn w:val="default"/>
    <w:rsid w:val="00EF5604"/>
  </w:style>
  <w:style w:type="paragraph" w:customStyle="1" w:styleId="green1">
    <w:name w:val="green1"/>
    <w:basedOn w:val="default"/>
    <w:rsid w:val="00EF5604"/>
  </w:style>
  <w:style w:type="paragraph" w:customStyle="1" w:styleId="green2">
    <w:name w:val="green2"/>
    <w:basedOn w:val="default"/>
    <w:rsid w:val="00EF5604"/>
  </w:style>
  <w:style w:type="paragraph" w:customStyle="1" w:styleId="green3">
    <w:name w:val="green3"/>
    <w:basedOn w:val="default"/>
    <w:rsid w:val="00EF5604"/>
  </w:style>
  <w:style w:type="paragraph" w:customStyle="1" w:styleId="seetang1">
    <w:name w:val="seetang1"/>
    <w:basedOn w:val="default"/>
    <w:rsid w:val="00EF5604"/>
  </w:style>
  <w:style w:type="paragraph" w:customStyle="1" w:styleId="seetang2">
    <w:name w:val="seetang2"/>
    <w:basedOn w:val="default"/>
    <w:rsid w:val="00EF5604"/>
  </w:style>
  <w:style w:type="paragraph" w:customStyle="1" w:styleId="seetang3">
    <w:name w:val="seetang3"/>
    <w:basedOn w:val="default"/>
    <w:rsid w:val="00EF5604"/>
  </w:style>
  <w:style w:type="paragraph" w:customStyle="1" w:styleId="lightblue1">
    <w:name w:val="lightblue1"/>
    <w:basedOn w:val="default"/>
    <w:rsid w:val="00EF5604"/>
  </w:style>
  <w:style w:type="paragraph" w:customStyle="1" w:styleId="lightblue2">
    <w:name w:val="lightblue2"/>
    <w:basedOn w:val="default"/>
    <w:rsid w:val="00EF5604"/>
  </w:style>
  <w:style w:type="paragraph" w:customStyle="1" w:styleId="lightblue3">
    <w:name w:val="lightblue3"/>
    <w:basedOn w:val="default"/>
    <w:rsid w:val="00EF5604"/>
  </w:style>
  <w:style w:type="paragraph" w:customStyle="1" w:styleId="yellow1">
    <w:name w:val="yellow1"/>
    <w:basedOn w:val="default"/>
    <w:rsid w:val="00EF5604"/>
  </w:style>
  <w:style w:type="paragraph" w:customStyle="1" w:styleId="yellow2">
    <w:name w:val="yellow2"/>
    <w:basedOn w:val="default"/>
    <w:rsid w:val="00EF5604"/>
  </w:style>
  <w:style w:type="paragraph" w:customStyle="1" w:styleId="yellow3">
    <w:name w:val="yellow3"/>
    <w:basedOn w:val="default"/>
    <w:rsid w:val="00EF5604"/>
  </w:style>
  <w:style w:type="paragraph" w:customStyle="1" w:styleId="WW-Ttulo12">
    <w:name w:val="WW-Título12"/>
    <w:rsid w:val="00EF5604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spacing w:line="276" w:lineRule="auto"/>
      <w:jc w:val="center"/>
    </w:pPr>
    <w:rPr>
      <w:rFonts w:ascii="MS Gothic" w:eastAsia="MS Gothic" w:hAnsi="MS Gothic" w:cs="MS Gothic"/>
      <w:color w:val="0000FF"/>
      <w:sz w:val="88"/>
      <w:szCs w:val="88"/>
      <w:lang w:eastAsia="zh-CN" w:bidi="hi-IN"/>
    </w:rPr>
  </w:style>
  <w:style w:type="paragraph" w:styleId="Subttulo">
    <w:name w:val="Subtitle"/>
    <w:basedOn w:val="Ttulo30"/>
    <w:next w:val="Corpodetexto"/>
    <w:qFormat/>
    <w:rsid w:val="00EF5604"/>
    <w:pPr>
      <w:jc w:val="center"/>
    </w:pPr>
    <w:rPr>
      <w:i/>
      <w:iCs/>
    </w:rPr>
  </w:style>
  <w:style w:type="paragraph" w:customStyle="1" w:styleId="Objetosdoplanodefundo">
    <w:name w:val="Objetos do plano de fundo"/>
    <w:rsid w:val="00EF5604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spacing w:line="216" w:lineRule="auto"/>
    </w:pPr>
    <w:rPr>
      <w:rFonts w:ascii="MS Gothic" w:eastAsia="MS Gothic" w:hAnsi="MS Gothic" w:cs="MS Gothic"/>
      <w:color w:val="000000"/>
      <w:sz w:val="36"/>
      <w:szCs w:val="36"/>
      <w:lang w:eastAsia="zh-CN" w:bidi="hi-IN"/>
    </w:rPr>
  </w:style>
  <w:style w:type="paragraph" w:customStyle="1" w:styleId="Planodefundo">
    <w:name w:val="Plano de fundo"/>
    <w:rsid w:val="00EF5604"/>
    <w:pPr>
      <w:widowControl w:val="0"/>
      <w:suppressAutoHyphens/>
      <w:autoSpaceDE w:val="0"/>
      <w:jc w:val="center"/>
    </w:pPr>
    <w:rPr>
      <w:rFonts w:eastAsia="Droid Sans Fallback" w:cs="Lohit Hindi"/>
      <w:sz w:val="24"/>
      <w:szCs w:val="24"/>
      <w:lang w:eastAsia="zh-CN" w:bidi="hi-IN"/>
    </w:rPr>
  </w:style>
  <w:style w:type="paragraph" w:customStyle="1" w:styleId="Notas">
    <w:name w:val="Notas"/>
    <w:rsid w:val="00EF5604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spacing w:before="90"/>
    </w:pPr>
    <w:rPr>
      <w:rFonts w:ascii="Lohit Hindi" w:eastAsia="Lohit Hindi" w:hAnsi="Lohit Hindi" w:cs="Lohit Hindi"/>
      <w:color w:val="000000"/>
      <w:sz w:val="24"/>
      <w:szCs w:val="24"/>
      <w:lang w:eastAsia="zh-CN" w:bidi="hi-IN"/>
    </w:rPr>
  </w:style>
  <w:style w:type="paragraph" w:customStyle="1" w:styleId="Estruturadetpicos1">
    <w:name w:val="Estrutura de tópicos 1"/>
    <w:rsid w:val="00EF5604"/>
    <w:pPr>
      <w:widowControl w:val="0"/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autoSpaceDE w:val="0"/>
      <w:spacing w:after="285" w:line="276" w:lineRule="auto"/>
      <w:ind w:left="540" w:hanging="540"/>
    </w:pPr>
    <w:rPr>
      <w:rFonts w:ascii="MS Gothic" w:eastAsia="MS Gothic" w:hAnsi="MS Gothic" w:cs="MS Gothic"/>
      <w:color w:val="000000"/>
      <w:sz w:val="64"/>
      <w:szCs w:val="64"/>
      <w:lang w:eastAsia="zh-CN" w:bidi="hi-IN"/>
    </w:rPr>
  </w:style>
  <w:style w:type="paragraph" w:customStyle="1" w:styleId="Estruturadetpicos2">
    <w:name w:val="Estrutura de tópicos 2"/>
    <w:basedOn w:val="Estruturadetpicos1"/>
    <w:rsid w:val="00EF5604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/>
        <w:tab w:val="left" w:pos="-925"/>
        <w:tab w:val="left" w:pos="-218"/>
        <w:tab w:val="left" w:pos="490"/>
        <w:tab w:val="left" w:pos="1197"/>
        <w:tab w:val="left" w:pos="1904"/>
        <w:tab w:val="left" w:pos="2612"/>
        <w:tab w:val="left" w:pos="3320"/>
        <w:tab w:val="left" w:pos="4027"/>
        <w:tab w:val="left" w:pos="4735"/>
        <w:tab w:val="left" w:pos="5442"/>
        <w:tab w:val="left" w:pos="6150"/>
        <w:tab w:val="left" w:pos="6857"/>
        <w:tab w:val="left" w:pos="7565"/>
        <w:tab w:val="left" w:pos="8272"/>
        <w:tab w:val="left" w:pos="8980"/>
        <w:tab w:val="left" w:pos="9687"/>
        <w:tab w:val="left" w:pos="10395"/>
        <w:tab w:val="left" w:pos="11102"/>
        <w:tab w:val="left" w:pos="11810"/>
        <w:tab w:val="left" w:pos="12517"/>
      </w:tabs>
      <w:spacing w:after="227"/>
      <w:ind w:left="1170" w:hanging="45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rsid w:val="00EF5604"/>
    <w:pPr>
      <w:tabs>
        <w:tab w:val="clear" w:pos="490"/>
        <w:tab w:val="clear" w:pos="1197"/>
        <w:tab w:val="clear" w:pos="1904"/>
        <w:tab w:val="clear" w:pos="2612"/>
        <w:tab w:val="clear" w:pos="3320"/>
        <w:tab w:val="clear" w:pos="4027"/>
        <w:tab w:val="clear" w:pos="4735"/>
        <w:tab w:val="clear" w:pos="5442"/>
        <w:tab w:val="clear" w:pos="6150"/>
        <w:tab w:val="clear" w:pos="6857"/>
        <w:tab w:val="clear" w:pos="7565"/>
        <w:tab w:val="clear" w:pos="8272"/>
        <w:tab w:val="clear" w:pos="8980"/>
        <w:tab w:val="clear" w:pos="9687"/>
        <w:tab w:val="clear" w:pos="10395"/>
        <w:tab w:val="clear" w:pos="11102"/>
        <w:tab w:val="clear" w:pos="11810"/>
        <w:tab w:val="clear" w:pos="12517"/>
        <w:tab w:val="left" w:pos="-1800"/>
        <w:tab w:val="left" w:pos="-1478"/>
        <w:tab w:val="left" w:pos="-770"/>
        <w:tab w:val="left" w:pos="-63"/>
        <w:tab w:val="left" w:pos="645"/>
        <w:tab w:val="left" w:pos="1352"/>
        <w:tab w:val="left" w:pos="2060"/>
        <w:tab w:val="left" w:pos="2767"/>
        <w:tab w:val="left" w:pos="3475"/>
        <w:tab w:val="left" w:pos="4182"/>
        <w:tab w:val="left" w:pos="4890"/>
        <w:tab w:val="left" w:pos="5597"/>
        <w:tab w:val="left" w:pos="6305"/>
        <w:tab w:val="left" w:pos="7012"/>
        <w:tab w:val="left" w:pos="7720"/>
        <w:tab w:val="left" w:pos="8427"/>
        <w:tab w:val="left" w:pos="9135"/>
        <w:tab w:val="left" w:pos="9842"/>
        <w:tab w:val="left" w:pos="10550"/>
        <w:tab w:val="left" w:pos="11257"/>
        <w:tab w:val="left" w:pos="11964"/>
      </w:tabs>
      <w:spacing w:after="170"/>
      <w:ind w:left="1800" w:hanging="36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rsid w:val="00EF5604"/>
    <w:pPr>
      <w:tabs>
        <w:tab w:val="clear" w:pos="-1478"/>
        <w:tab w:val="clear" w:pos="-770"/>
        <w:tab w:val="clear" w:pos="-63"/>
        <w:tab w:val="clear" w:pos="645"/>
        <w:tab w:val="clear" w:pos="1352"/>
        <w:tab w:val="clear" w:pos="2060"/>
        <w:tab w:val="clear" w:pos="2767"/>
        <w:tab w:val="clear" w:pos="3475"/>
        <w:tab w:val="clear" w:pos="4182"/>
        <w:tab w:val="clear" w:pos="4890"/>
        <w:tab w:val="clear" w:pos="5597"/>
        <w:tab w:val="clear" w:pos="6305"/>
        <w:tab w:val="clear" w:pos="7012"/>
        <w:tab w:val="clear" w:pos="7720"/>
        <w:tab w:val="clear" w:pos="8427"/>
        <w:tab w:val="clear" w:pos="9135"/>
        <w:tab w:val="clear" w:pos="9842"/>
        <w:tab w:val="clear" w:pos="10550"/>
        <w:tab w:val="clear" w:pos="11257"/>
        <w:tab w:val="clear" w:pos="11964"/>
        <w:tab w:val="left" w:pos="-2520"/>
        <w:tab w:val="left" w:pos="-2210"/>
        <w:tab w:val="left" w:pos="-1503"/>
        <w:tab w:val="left" w:pos="-795"/>
        <w:tab w:val="left" w:pos="-88"/>
        <w:tab w:val="left" w:pos="620"/>
        <w:tab w:val="left" w:pos="1327"/>
        <w:tab w:val="left" w:pos="2035"/>
        <w:tab w:val="left" w:pos="2742"/>
        <w:tab w:val="left" w:pos="3450"/>
        <w:tab w:val="left" w:pos="4157"/>
        <w:tab w:val="left" w:pos="4865"/>
        <w:tab w:val="left" w:pos="5572"/>
        <w:tab w:val="left" w:pos="6280"/>
        <w:tab w:val="left" w:pos="6987"/>
        <w:tab w:val="left" w:pos="7695"/>
        <w:tab w:val="left" w:pos="8402"/>
        <w:tab w:val="left" w:pos="9110"/>
        <w:tab w:val="left" w:pos="9817"/>
        <w:tab w:val="left" w:pos="10524"/>
        <w:tab w:val="left" w:pos="11232"/>
      </w:tabs>
      <w:spacing w:after="115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rsid w:val="00EF5604"/>
    <w:pPr>
      <w:tabs>
        <w:tab w:val="clear" w:pos="-2210"/>
        <w:tab w:val="clear" w:pos="-1503"/>
        <w:tab w:val="clear" w:pos="-795"/>
        <w:tab w:val="clear" w:pos="-88"/>
        <w:tab w:val="clear" w:pos="620"/>
        <w:tab w:val="clear" w:pos="1327"/>
        <w:tab w:val="clear" w:pos="2035"/>
        <w:tab w:val="clear" w:pos="2742"/>
        <w:tab w:val="clear" w:pos="3450"/>
        <w:tab w:val="clear" w:pos="4157"/>
        <w:tab w:val="clear" w:pos="4865"/>
        <w:tab w:val="clear" w:pos="5572"/>
        <w:tab w:val="clear" w:pos="6280"/>
        <w:tab w:val="clear" w:pos="6987"/>
        <w:tab w:val="clear" w:pos="7695"/>
        <w:tab w:val="clear" w:pos="8402"/>
        <w:tab w:val="clear" w:pos="9110"/>
        <w:tab w:val="clear" w:pos="9817"/>
        <w:tab w:val="clear" w:pos="10524"/>
        <w:tab w:val="clear" w:pos="11232"/>
        <w:tab w:val="left" w:pos="-3240"/>
        <w:tab w:val="left" w:pos="-2943"/>
        <w:tab w:val="left" w:pos="-2235"/>
        <w:tab w:val="left" w:pos="-1528"/>
        <w:tab w:val="left" w:pos="-820"/>
        <w:tab w:val="left" w:pos="-113"/>
        <w:tab w:val="left" w:pos="595"/>
        <w:tab w:val="left" w:pos="1302"/>
        <w:tab w:val="left" w:pos="2010"/>
        <w:tab w:val="left" w:pos="2717"/>
        <w:tab w:val="left" w:pos="3425"/>
        <w:tab w:val="left" w:pos="4132"/>
        <w:tab w:val="left" w:pos="4840"/>
        <w:tab w:val="left" w:pos="5547"/>
        <w:tab w:val="left" w:pos="6255"/>
        <w:tab w:val="left" w:pos="6962"/>
        <w:tab w:val="left" w:pos="7670"/>
        <w:tab w:val="left" w:pos="8377"/>
        <w:tab w:val="left" w:pos="9084"/>
        <w:tab w:val="left" w:pos="9792"/>
        <w:tab w:val="left" w:pos="10500"/>
      </w:tabs>
      <w:spacing w:after="57"/>
      <w:ind w:left="3240"/>
    </w:pPr>
  </w:style>
  <w:style w:type="paragraph" w:customStyle="1" w:styleId="Estruturadetpicos6">
    <w:name w:val="Estrutura de tópicos 6"/>
    <w:basedOn w:val="Estruturadetpicos5"/>
    <w:rsid w:val="00EF5604"/>
  </w:style>
  <w:style w:type="paragraph" w:customStyle="1" w:styleId="Estruturadetpicos7">
    <w:name w:val="Estrutura de tópicos 7"/>
    <w:basedOn w:val="Estruturadetpicos6"/>
    <w:rsid w:val="00EF5604"/>
  </w:style>
  <w:style w:type="paragraph" w:customStyle="1" w:styleId="Estruturadetpicos8">
    <w:name w:val="Estrutura de tópicos 8"/>
    <w:basedOn w:val="Estruturadetpicos7"/>
    <w:rsid w:val="00EF5604"/>
  </w:style>
  <w:style w:type="paragraph" w:customStyle="1" w:styleId="Estruturadetpicos9">
    <w:name w:val="Estrutura de tópicos 9"/>
    <w:basedOn w:val="Estruturadetpicos8"/>
    <w:rsid w:val="00EF5604"/>
  </w:style>
  <w:style w:type="paragraph" w:customStyle="1" w:styleId="Ttulo1LTGliederung1">
    <w:name w:val="Título1~LT~Gliederung 1"/>
    <w:rsid w:val="00EF5604"/>
    <w:pPr>
      <w:widowControl w:val="0"/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autoSpaceDE w:val="0"/>
      <w:spacing w:before="165"/>
      <w:ind w:left="540" w:hanging="540"/>
    </w:pPr>
    <w:rPr>
      <w:rFonts w:ascii="DejaVu Sans" w:eastAsia="DejaVu Sans" w:hAnsi="DejaVu Sans" w:cs="DejaVu Sans"/>
      <w:color w:val="000000"/>
      <w:kern w:val="1"/>
      <w:sz w:val="66"/>
      <w:szCs w:val="66"/>
      <w:lang w:eastAsia="zh-CN" w:bidi="hi-IN"/>
    </w:rPr>
  </w:style>
  <w:style w:type="paragraph" w:customStyle="1" w:styleId="Ttulo1LTGliederung2">
    <w:name w:val="Título1~LT~Gliederung 2"/>
    <w:basedOn w:val="Ttulo1LTGliederung1"/>
    <w:rsid w:val="00EF5604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/>
        <w:tab w:val="left" w:pos="-925"/>
        <w:tab w:val="left" w:pos="-218"/>
        <w:tab w:val="left" w:pos="490"/>
        <w:tab w:val="left" w:pos="1197"/>
        <w:tab w:val="left" w:pos="1904"/>
        <w:tab w:val="left" w:pos="2612"/>
        <w:tab w:val="left" w:pos="3320"/>
        <w:tab w:val="left" w:pos="4027"/>
        <w:tab w:val="left" w:pos="4735"/>
        <w:tab w:val="left" w:pos="5442"/>
        <w:tab w:val="left" w:pos="6150"/>
        <w:tab w:val="left" w:pos="6857"/>
        <w:tab w:val="left" w:pos="7565"/>
        <w:tab w:val="left" w:pos="8272"/>
        <w:tab w:val="left" w:pos="8980"/>
        <w:tab w:val="left" w:pos="9687"/>
        <w:tab w:val="left" w:pos="10395"/>
        <w:tab w:val="left" w:pos="11102"/>
        <w:tab w:val="left" w:pos="11810"/>
        <w:tab w:val="left" w:pos="12517"/>
      </w:tabs>
      <w:spacing w:before="142"/>
      <w:ind w:left="1170" w:hanging="450"/>
    </w:pPr>
    <w:rPr>
      <w:sz w:val="58"/>
      <w:szCs w:val="58"/>
    </w:rPr>
  </w:style>
  <w:style w:type="paragraph" w:customStyle="1" w:styleId="Ttulo1LTGliederung3">
    <w:name w:val="Título1~LT~Gliederung 3"/>
    <w:basedOn w:val="Ttulo1LTGliederung2"/>
    <w:rsid w:val="00EF5604"/>
    <w:pPr>
      <w:tabs>
        <w:tab w:val="clear" w:pos="490"/>
        <w:tab w:val="clear" w:pos="1197"/>
        <w:tab w:val="clear" w:pos="1904"/>
        <w:tab w:val="clear" w:pos="2612"/>
        <w:tab w:val="clear" w:pos="3320"/>
        <w:tab w:val="clear" w:pos="4027"/>
        <w:tab w:val="clear" w:pos="4735"/>
        <w:tab w:val="clear" w:pos="5442"/>
        <w:tab w:val="clear" w:pos="6150"/>
        <w:tab w:val="clear" w:pos="6857"/>
        <w:tab w:val="clear" w:pos="7565"/>
        <w:tab w:val="clear" w:pos="8272"/>
        <w:tab w:val="clear" w:pos="8980"/>
        <w:tab w:val="clear" w:pos="9687"/>
        <w:tab w:val="clear" w:pos="10395"/>
        <w:tab w:val="clear" w:pos="11102"/>
        <w:tab w:val="clear" w:pos="11810"/>
        <w:tab w:val="clear" w:pos="12517"/>
        <w:tab w:val="left" w:pos="-1800"/>
        <w:tab w:val="left" w:pos="-1478"/>
        <w:tab w:val="left" w:pos="-770"/>
        <w:tab w:val="left" w:pos="-63"/>
        <w:tab w:val="left" w:pos="645"/>
        <w:tab w:val="left" w:pos="1352"/>
        <w:tab w:val="left" w:pos="2060"/>
        <w:tab w:val="left" w:pos="2767"/>
        <w:tab w:val="left" w:pos="3475"/>
        <w:tab w:val="left" w:pos="4182"/>
        <w:tab w:val="left" w:pos="4890"/>
        <w:tab w:val="left" w:pos="5597"/>
        <w:tab w:val="left" w:pos="6305"/>
        <w:tab w:val="left" w:pos="7012"/>
        <w:tab w:val="left" w:pos="7720"/>
        <w:tab w:val="left" w:pos="8427"/>
        <w:tab w:val="left" w:pos="9135"/>
        <w:tab w:val="left" w:pos="9842"/>
        <w:tab w:val="left" w:pos="10550"/>
        <w:tab w:val="left" w:pos="11257"/>
        <w:tab w:val="left" w:pos="11964"/>
      </w:tabs>
      <w:spacing w:before="127"/>
      <w:ind w:left="1800" w:hanging="360"/>
    </w:pPr>
    <w:rPr>
      <w:sz w:val="50"/>
      <w:szCs w:val="50"/>
    </w:rPr>
  </w:style>
  <w:style w:type="paragraph" w:customStyle="1" w:styleId="Ttulo1LTGliederung4">
    <w:name w:val="Título1~LT~Gliederung 4"/>
    <w:basedOn w:val="Ttulo1LTGliederung3"/>
    <w:rsid w:val="00EF5604"/>
    <w:pPr>
      <w:tabs>
        <w:tab w:val="clear" w:pos="-1478"/>
        <w:tab w:val="clear" w:pos="-770"/>
        <w:tab w:val="clear" w:pos="-63"/>
        <w:tab w:val="clear" w:pos="645"/>
        <w:tab w:val="clear" w:pos="1352"/>
        <w:tab w:val="clear" w:pos="2060"/>
        <w:tab w:val="clear" w:pos="2767"/>
        <w:tab w:val="clear" w:pos="3475"/>
        <w:tab w:val="clear" w:pos="4182"/>
        <w:tab w:val="clear" w:pos="4890"/>
        <w:tab w:val="clear" w:pos="5597"/>
        <w:tab w:val="clear" w:pos="6305"/>
        <w:tab w:val="clear" w:pos="7012"/>
        <w:tab w:val="clear" w:pos="7720"/>
        <w:tab w:val="clear" w:pos="8427"/>
        <w:tab w:val="clear" w:pos="9135"/>
        <w:tab w:val="clear" w:pos="9842"/>
        <w:tab w:val="clear" w:pos="10550"/>
        <w:tab w:val="clear" w:pos="11257"/>
        <w:tab w:val="clear" w:pos="11964"/>
        <w:tab w:val="left" w:pos="-2520"/>
        <w:tab w:val="left" w:pos="-2210"/>
        <w:tab w:val="left" w:pos="-1503"/>
        <w:tab w:val="left" w:pos="-795"/>
        <w:tab w:val="left" w:pos="-88"/>
        <w:tab w:val="left" w:pos="620"/>
        <w:tab w:val="left" w:pos="1327"/>
        <w:tab w:val="left" w:pos="2035"/>
        <w:tab w:val="left" w:pos="2742"/>
        <w:tab w:val="left" w:pos="3450"/>
        <w:tab w:val="left" w:pos="4157"/>
        <w:tab w:val="left" w:pos="4865"/>
        <w:tab w:val="left" w:pos="5572"/>
        <w:tab w:val="left" w:pos="6280"/>
        <w:tab w:val="left" w:pos="6987"/>
        <w:tab w:val="left" w:pos="7695"/>
        <w:tab w:val="left" w:pos="8402"/>
        <w:tab w:val="left" w:pos="9110"/>
        <w:tab w:val="left" w:pos="9817"/>
        <w:tab w:val="left" w:pos="10524"/>
        <w:tab w:val="left" w:pos="11232"/>
      </w:tabs>
      <w:spacing w:before="110"/>
      <w:ind w:left="2520"/>
    </w:pPr>
    <w:rPr>
      <w:sz w:val="44"/>
      <w:szCs w:val="44"/>
    </w:rPr>
  </w:style>
  <w:style w:type="paragraph" w:customStyle="1" w:styleId="Ttulo1LTGliederung5">
    <w:name w:val="Título1~LT~Gliederung 5"/>
    <w:basedOn w:val="Ttulo1LTGliederung4"/>
    <w:rsid w:val="00EF5604"/>
    <w:pPr>
      <w:tabs>
        <w:tab w:val="clear" w:pos="-2210"/>
        <w:tab w:val="clear" w:pos="-1503"/>
        <w:tab w:val="clear" w:pos="-795"/>
        <w:tab w:val="clear" w:pos="-88"/>
        <w:tab w:val="clear" w:pos="620"/>
        <w:tab w:val="clear" w:pos="1327"/>
        <w:tab w:val="clear" w:pos="2035"/>
        <w:tab w:val="clear" w:pos="2742"/>
        <w:tab w:val="clear" w:pos="3450"/>
        <w:tab w:val="clear" w:pos="4157"/>
        <w:tab w:val="clear" w:pos="4865"/>
        <w:tab w:val="clear" w:pos="5572"/>
        <w:tab w:val="clear" w:pos="6280"/>
        <w:tab w:val="clear" w:pos="6987"/>
        <w:tab w:val="clear" w:pos="7695"/>
        <w:tab w:val="clear" w:pos="8402"/>
        <w:tab w:val="clear" w:pos="9110"/>
        <w:tab w:val="clear" w:pos="9817"/>
        <w:tab w:val="clear" w:pos="10524"/>
        <w:tab w:val="clear" w:pos="11232"/>
        <w:tab w:val="left" w:pos="-3240"/>
        <w:tab w:val="left" w:pos="-2943"/>
        <w:tab w:val="left" w:pos="-2235"/>
        <w:tab w:val="left" w:pos="-1528"/>
        <w:tab w:val="left" w:pos="-820"/>
        <w:tab w:val="left" w:pos="-113"/>
        <w:tab w:val="left" w:pos="595"/>
        <w:tab w:val="left" w:pos="1302"/>
        <w:tab w:val="left" w:pos="2010"/>
        <w:tab w:val="left" w:pos="2717"/>
        <w:tab w:val="left" w:pos="3425"/>
        <w:tab w:val="left" w:pos="4132"/>
        <w:tab w:val="left" w:pos="4840"/>
        <w:tab w:val="left" w:pos="5547"/>
        <w:tab w:val="left" w:pos="6255"/>
        <w:tab w:val="left" w:pos="6962"/>
        <w:tab w:val="left" w:pos="7670"/>
        <w:tab w:val="left" w:pos="8377"/>
        <w:tab w:val="left" w:pos="9084"/>
        <w:tab w:val="left" w:pos="9792"/>
        <w:tab w:val="left" w:pos="10500"/>
      </w:tabs>
      <w:spacing w:before="137"/>
      <w:ind w:left="3240"/>
    </w:pPr>
  </w:style>
  <w:style w:type="paragraph" w:customStyle="1" w:styleId="Ttulo1LTGliederung6">
    <w:name w:val="Título1~LT~Gliederung 6"/>
    <w:basedOn w:val="Ttulo1LTGliederung5"/>
    <w:rsid w:val="00EF5604"/>
  </w:style>
  <w:style w:type="paragraph" w:customStyle="1" w:styleId="Ttulo1LTGliederung7">
    <w:name w:val="Título1~LT~Gliederung 7"/>
    <w:basedOn w:val="Ttulo1LTGliederung6"/>
    <w:rsid w:val="00EF5604"/>
  </w:style>
  <w:style w:type="paragraph" w:customStyle="1" w:styleId="Ttulo1LTGliederung8">
    <w:name w:val="Título1~LT~Gliederung 8"/>
    <w:basedOn w:val="Ttulo1LTGliederung7"/>
    <w:rsid w:val="00EF5604"/>
  </w:style>
  <w:style w:type="paragraph" w:customStyle="1" w:styleId="Ttulo1LTGliederung9">
    <w:name w:val="Título1~LT~Gliederung 9"/>
    <w:basedOn w:val="Ttulo1LTGliederung8"/>
    <w:rsid w:val="00EF5604"/>
  </w:style>
  <w:style w:type="paragraph" w:customStyle="1" w:styleId="Ttulo1LTTitel">
    <w:name w:val="Título1~LT~Titel"/>
    <w:rsid w:val="00EF5604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</w:pPr>
    <w:rPr>
      <w:rFonts w:ascii="DejaVu Sans" w:eastAsia="DejaVu Sans" w:hAnsi="DejaVu Sans" w:cs="DejaVu Sans"/>
      <w:color w:val="000000"/>
      <w:kern w:val="1"/>
      <w:sz w:val="88"/>
      <w:szCs w:val="88"/>
      <w:lang w:eastAsia="zh-CN" w:bidi="hi-IN"/>
    </w:rPr>
  </w:style>
  <w:style w:type="paragraph" w:customStyle="1" w:styleId="Ttulo1LTUntertitel">
    <w:name w:val="Título1~LT~Untertitel"/>
    <w:rsid w:val="00EF5604"/>
    <w:pPr>
      <w:widowControl w:val="0"/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autoSpaceDE w:val="0"/>
      <w:spacing w:before="150"/>
      <w:ind w:left="540" w:hanging="540"/>
      <w:jc w:val="center"/>
    </w:pPr>
    <w:rPr>
      <w:rFonts w:ascii="DejaVu Sans" w:eastAsia="DejaVu Sans" w:hAnsi="DejaVu Sans" w:cs="DejaVu Sans"/>
      <w:color w:val="000000"/>
      <w:kern w:val="1"/>
      <w:sz w:val="60"/>
      <w:szCs w:val="60"/>
      <w:lang w:eastAsia="zh-CN" w:bidi="hi-IN"/>
    </w:rPr>
  </w:style>
  <w:style w:type="paragraph" w:customStyle="1" w:styleId="Ttulo1LTNotizen">
    <w:name w:val="Título1~LT~Notizen"/>
    <w:rsid w:val="00EF5604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spacing w:before="90"/>
    </w:pPr>
    <w:rPr>
      <w:rFonts w:ascii="Lohit Hindi" w:eastAsia="Lohit Hindi" w:hAnsi="Lohit Hindi" w:cs="Lohit Hindi"/>
      <w:color w:val="000000"/>
      <w:kern w:val="1"/>
      <w:sz w:val="24"/>
      <w:szCs w:val="24"/>
      <w:lang w:eastAsia="zh-CN" w:bidi="hi-IN"/>
    </w:rPr>
  </w:style>
  <w:style w:type="paragraph" w:customStyle="1" w:styleId="Ttulo1LTHintergrundobjekte">
    <w:name w:val="Título1~LT~Hintergrundobjekte"/>
    <w:rsid w:val="00EF5604"/>
    <w:pPr>
      <w:widowControl w:val="0"/>
      <w:suppressAutoHyphens/>
      <w:autoSpaceDE w:val="0"/>
    </w:pPr>
    <w:rPr>
      <w:rFonts w:eastAsia="Droid Sans Fallback" w:cs="Lohit Hindi"/>
      <w:kern w:val="1"/>
      <w:sz w:val="24"/>
      <w:szCs w:val="24"/>
      <w:lang w:eastAsia="zh-CN" w:bidi="hi-IN"/>
    </w:rPr>
  </w:style>
  <w:style w:type="paragraph" w:customStyle="1" w:styleId="Ttulo1LTHintergrund">
    <w:name w:val="Título1~LT~Hintergrund"/>
    <w:rsid w:val="00EF5604"/>
    <w:pPr>
      <w:widowControl w:val="0"/>
      <w:suppressAutoHyphens/>
      <w:autoSpaceDE w:val="0"/>
      <w:jc w:val="center"/>
    </w:pPr>
    <w:rPr>
      <w:rFonts w:eastAsia="Droid Sans Fallback" w:cs="Lohit Hindi"/>
      <w:sz w:val="24"/>
      <w:szCs w:val="24"/>
      <w:lang w:eastAsia="zh-CN" w:bidi="hi-IN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DB4A7D"/>
    <w:pPr>
      <w:ind w:left="240"/>
    </w:pPr>
  </w:style>
  <w:style w:type="character" w:customStyle="1" w:styleId="grame">
    <w:name w:val="grame"/>
    <w:rsid w:val="00992595"/>
  </w:style>
  <w:style w:type="character" w:customStyle="1" w:styleId="apple-converted-space">
    <w:name w:val="apple-converted-space"/>
    <w:rsid w:val="0099259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12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12B49"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rsid w:val="00E338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360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Ata e/ou Relatório de Atividade</vt:lpstr>
    </vt:vector>
  </TitlesOfParts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Ata e/ou Relatório de Atividade</dc:title>
  <dc:creator>DPGE</dc:creator>
  <cp:lastModifiedBy>NOTEMARLON</cp:lastModifiedBy>
  <cp:revision>9</cp:revision>
  <cp:lastPrinted>2014-04-03T22:46:00Z</cp:lastPrinted>
  <dcterms:created xsi:type="dcterms:W3CDTF">2015-08-28T03:06:00Z</dcterms:created>
  <dcterms:modified xsi:type="dcterms:W3CDTF">2015-09-04T22:32:00Z</dcterms:modified>
</cp:coreProperties>
</file>